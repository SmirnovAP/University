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422710" w:rsidRPr="0054544D" w14:paraId="18AA27AC" w14:textId="77777777" w:rsidTr="00CE6999">
        <w:tc>
          <w:tcPr>
            <w:tcW w:w="1386" w:type="dxa"/>
            <w:hideMark/>
          </w:tcPr>
          <w:p w14:paraId="30FAD39B" w14:textId="77777777" w:rsidR="00422710" w:rsidRPr="0054544D" w:rsidRDefault="00422710" w:rsidP="00CE6999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bookmarkStart w:id="0" w:name="_Hlk38288974"/>
            <w:r w:rsidRPr="0054544D">
              <w:rPr>
                <w:rFonts w:ascii="Times New Roman" w:eastAsia="Calibri" w:hAnsi="Times New Roman" w:cs="Times New Roman"/>
                <w:noProof/>
                <w:lang w:val="en-US"/>
              </w:rPr>
              <w:drawing>
                <wp:anchor distT="0" distB="0" distL="114300" distR="114300" simplePos="0" relativeHeight="251659264" behindDoc="1" locked="0" layoutInCell="1" allowOverlap="1" wp14:anchorId="1B8767AC" wp14:editId="34A0E2CA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14:paraId="2194A39F" w14:textId="77777777" w:rsidR="00422710" w:rsidRPr="0054544D" w:rsidRDefault="00422710" w:rsidP="00CE699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14:paraId="5E55DB15" w14:textId="77777777" w:rsidR="00422710" w:rsidRPr="0054544D" w:rsidRDefault="00422710" w:rsidP="00CE699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1EC2AA0B" w14:textId="77777777" w:rsidR="00422710" w:rsidRPr="0054544D" w:rsidRDefault="00422710" w:rsidP="00CE699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высшего образования</w:t>
            </w:r>
          </w:p>
          <w:p w14:paraId="2D0233AD" w14:textId="77777777" w:rsidR="00422710" w:rsidRPr="0054544D" w:rsidRDefault="00422710" w:rsidP="00CE6999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«Московский государственный технический университет</w:t>
            </w:r>
          </w:p>
          <w:p w14:paraId="488538DB" w14:textId="77777777" w:rsidR="00422710" w:rsidRPr="0054544D" w:rsidRDefault="00422710" w:rsidP="00CE6999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имени Н.Э. Баумана</w:t>
            </w:r>
          </w:p>
          <w:p w14:paraId="39E30E90" w14:textId="77777777" w:rsidR="00422710" w:rsidRPr="0054544D" w:rsidRDefault="00422710" w:rsidP="00CE699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(национальный исследовательский университет)»</w:t>
            </w:r>
          </w:p>
          <w:p w14:paraId="56B27E75" w14:textId="77777777" w:rsidR="00422710" w:rsidRPr="0054544D" w:rsidRDefault="00422710" w:rsidP="00CE699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(МГТУ им. Н.Э. Баумана)</w:t>
            </w:r>
          </w:p>
        </w:tc>
      </w:tr>
    </w:tbl>
    <w:p w14:paraId="52C0AACE" w14:textId="77777777" w:rsidR="00422710" w:rsidRPr="0054544D" w:rsidRDefault="00422710" w:rsidP="00422710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Calibri" w:hAnsi="Times New Roman" w:cs="Times New Roman"/>
          <w:b/>
          <w:sz w:val="10"/>
        </w:rPr>
      </w:pPr>
    </w:p>
    <w:p w14:paraId="446578F4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b/>
          <w:sz w:val="36"/>
        </w:rPr>
      </w:pPr>
    </w:p>
    <w:p w14:paraId="03DDF37F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</w:rPr>
      </w:pPr>
      <w:r w:rsidRPr="0054544D">
        <w:rPr>
          <w:rFonts w:ascii="Times New Roman" w:eastAsia="Calibri" w:hAnsi="Times New Roman" w:cs="Times New Roman"/>
        </w:rPr>
        <w:t xml:space="preserve">ФАКУЛЬТЕТ </w:t>
      </w:r>
      <w:r w:rsidRPr="0054544D">
        <w:rPr>
          <w:rFonts w:ascii="Times New Roman" w:eastAsia="Calibri" w:hAnsi="Times New Roman" w:cs="Times New Roman"/>
          <w:u w:val="single"/>
        </w:rPr>
        <w:t xml:space="preserve"> «Информатика и системы управления»</w:t>
      </w:r>
      <w:r w:rsidRPr="0054544D">
        <w:rPr>
          <w:rFonts w:ascii="Times New Roman" w:eastAsia="Calibri" w:hAnsi="Times New Roman" w:cs="Times New Roman"/>
        </w:rPr>
        <w:t>____________________________________</w:t>
      </w:r>
    </w:p>
    <w:p w14:paraId="74D31438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</w:rPr>
      </w:pPr>
    </w:p>
    <w:p w14:paraId="60BB9450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Cs/>
        </w:rPr>
      </w:pPr>
      <w:r w:rsidRPr="0054544D">
        <w:rPr>
          <w:rFonts w:ascii="Times New Roman" w:eastAsia="Calibri" w:hAnsi="Times New Roman" w:cs="Times New Roman"/>
        </w:rPr>
        <w:t xml:space="preserve">КАФЕДРА </w:t>
      </w:r>
      <w:r w:rsidRPr="0054544D">
        <w:rPr>
          <w:rFonts w:ascii="Times New Roman" w:eastAsia="Calibri" w:hAnsi="Times New Roman" w:cs="Times New Roman"/>
          <w:u w:val="single"/>
        </w:rPr>
        <w:t xml:space="preserve"> </w:t>
      </w:r>
      <w:r w:rsidRPr="0054544D">
        <w:rPr>
          <w:rFonts w:ascii="Times New Roman" w:eastAsia="Calibri" w:hAnsi="Times New Roman" w:cs="Times New Roman"/>
          <w:iCs/>
          <w:u w:val="single"/>
        </w:rPr>
        <w:t>«Программное обеспечение ЭВМ и информационные технологии»</w:t>
      </w:r>
      <w:r w:rsidRPr="0054544D">
        <w:rPr>
          <w:rFonts w:ascii="Times New Roman" w:eastAsia="Calibri" w:hAnsi="Times New Roman" w:cs="Times New Roman"/>
          <w:iCs/>
        </w:rPr>
        <w:t>______________</w:t>
      </w:r>
    </w:p>
    <w:p w14:paraId="1735B787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02CE7031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18"/>
        </w:rPr>
      </w:pPr>
    </w:p>
    <w:p w14:paraId="44B2B97A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17826793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00CC2C40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33CA4F6B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7355903D" w14:textId="77777777" w:rsidR="00422710" w:rsidRPr="000E0750" w:rsidRDefault="00422710" w:rsidP="00422710">
      <w:pPr>
        <w:spacing w:after="0" w:line="240" w:lineRule="auto"/>
        <w:rPr>
          <w:rFonts w:ascii="Times New Roman" w:eastAsia="Calibri" w:hAnsi="Times New Roman" w:cs="Times New Roman"/>
          <w:sz w:val="32"/>
        </w:rPr>
      </w:pPr>
    </w:p>
    <w:p w14:paraId="348B6DBB" w14:textId="4F734E2D" w:rsidR="00422710" w:rsidRPr="004D5263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  <w:sz w:val="44"/>
          <w:lang w:val="en-US"/>
        </w:rPr>
      </w:pPr>
      <w:r w:rsidRPr="00175535">
        <w:rPr>
          <w:rFonts w:ascii="Times New Roman" w:eastAsia="Calibri" w:hAnsi="Times New Roman" w:cs="Times New Roman"/>
          <w:i/>
          <w:sz w:val="44"/>
        </w:rPr>
        <w:t>Лабораторная работа №</w:t>
      </w:r>
      <w:r w:rsidR="004D5263">
        <w:rPr>
          <w:rFonts w:ascii="Times New Roman" w:eastAsia="Calibri" w:hAnsi="Times New Roman" w:cs="Times New Roman"/>
          <w:i/>
          <w:sz w:val="44"/>
          <w:lang w:val="en-US"/>
        </w:rPr>
        <w:t>3</w:t>
      </w:r>
    </w:p>
    <w:p w14:paraId="63FD8103" w14:textId="77777777" w:rsidR="00422710" w:rsidRPr="00175535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0F4B4761" w14:textId="31E2D622" w:rsidR="00422710" w:rsidRPr="00175535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  <w:sz w:val="44"/>
          <w:szCs w:val="44"/>
        </w:rPr>
      </w:pPr>
      <w:r w:rsidRPr="00175535">
        <w:rPr>
          <w:rFonts w:ascii="Times New Roman" w:eastAsia="Calibri" w:hAnsi="Times New Roman" w:cs="Times New Roman"/>
          <w:i/>
          <w:sz w:val="44"/>
          <w:szCs w:val="44"/>
        </w:rPr>
        <w:t>По предмету: «</w:t>
      </w:r>
      <w:r w:rsidR="00DF07E0" w:rsidRPr="00DF07E0">
        <w:rPr>
          <w:rFonts w:ascii="Times New Roman" w:eastAsia="Calibri" w:hAnsi="Times New Roman" w:cs="Times New Roman"/>
          <w:i/>
          <w:sz w:val="44"/>
          <w:szCs w:val="44"/>
        </w:rPr>
        <w:t>Операционные системы</w:t>
      </w:r>
      <w:r w:rsidRPr="00175535">
        <w:rPr>
          <w:rFonts w:ascii="Times New Roman" w:eastAsia="Calibri" w:hAnsi="Times New Roman" w:cs="Times New Roman"/>
          <w:i/>
          <w:sz w:val="44"/>
          <w:szCs w:val="44"/>
        </w:rPr>
        <w:t>»</w:t>
      </w:r>
    </w:p>
    <w:p w14:paraId="55FE0E4F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</w:rPr>
      </w:pPr>
    </w:p>
    <w:p w14:paraId="0E77BDC6" w14:textId="6C1426A5" w:rsidR="00422710" w:rsidRPr="00175535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44"/>
          <w:szCs w:val="44"/>
        </w:rPr>
      </w:pPr>
      <w:r w:rsidRPr="00175535">
        <w:rPr>
          <w:rFonts w:ascii="Times New Roman" w:eastAsia="Calibri" w:hAnsi="Times New Roman" w:cs="Times New Roman"/>
          <w:b/>
          <w:sz w:val="44"/>
          <w:szCs w:val="44"/>
        </w:rPr>
        <w:t xml:space="preserve">Тема: </w:t>
      </w:r>
      <w:r w:rsidR="004D5263" w:rsidRPr="004D5263">
        <w:rPr>
          <w:rFonts w:ascii="Times New Roman" w:eastAsia="Calibri" w:hAnsi="Times New Roman" w:cs="Times New Roman"/>
          <w:b/>
          <w:sz w:val="44"/>
          <w:szCs w:val="44"/>
        </w:rPr>
        <w:t>Загружаемые модули ядра</w:t>
      </w:r>
    </w:p>
    <w:p w14:paraId="22B81CF0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</w:rPr>
      </w:pPr>
    </w:p>
    <w:p w14:paraId="0C3AEC05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</w:rPr>
      </w:pPr>
    </w:p>
    <w:p w14:paraId="4B7D4492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sz w:val="20"/>
        </w:rPr>
      </w:pPr>
    </w:p>
    <w:p w14:paraId="1FBC7D31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sz w:val="20"/>
        </w:rPr>
      </w:pPr>
    </w:p>
    <w:p w14:paraId="1D1B86B6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440BB9A7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10DE04BA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30680ADE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2275C270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7D57DB86" w14:textId="3D8B01B2" w:rsidR="00DF07E0" w:rsidRDefault="00DF07E0" w:rsidP="00422710">
      <w:pPr>
        <w:spacing w:after="0" w:line="240" w:lineRule="auto"/>
        <w:ind w:right="565"/>
        <w:jc w:val="right"/>
        <w:rPr>
          <w:rFonts w:ascii="Times New Roman" w:eastAsia="Calibri" w:hAnsi="Times New Roman" w:cs="Times New Roman"/>
          <w:sz w:val="32"/>
        </w:rPr>
      </w:pPr>
      <w:r w:rsidRPr="00DF07E0">
        <w:rPr>
          <w:rFonts w:ascii="Times New Roman" w:eastAsia="Calibri" w:hAnsi="Times New Roman" w:cs="Times New Roman"/>
          <w:sz w:val="32"/>
        </w:rPr>
        <w:t>Преподаватель</w:t>
      </w:r>
      <w:r>
        <w:rPr>
          <w:rFonts w:ascii="Times New Roman" w:eastAsia="Calibri" w:hAnsi="Times New Roman" w:cs="Times New Roman"/>
          <w:sz w:val="32"/>
        </w:rPr>
        <w:t xml:space="preserve">: </w:t>
      </w:r>
      <w:r w:rsidRPr="00DF07E0">
        <w:rPr>
          <w:rFonts w:ascii="Times New Roman" w:eastAsia="Calibri" w:hAnsi="Times New Roman" w:cs="Times New Roman"/>
          <w:sz w:val="32"/>
        </w:rPr>
        <w:t xml:space="preserve">Рязанова Н.Ю. </w:t>
      </w:r>
    </w:p>
    <w:p w14:paraId="1AB109B9" w14:textId="6D1C9A49" w:rsidR="00422710" w:rsidRPr="0054544D" w:rsidRDefault="00422710" w:rsidP="00422710">
      <w:pPr>
        <w:spacing w:after="0" w:line="240" w:lineRule="auto"/>
        <w:ind w:right="565"/>
        <w:jc w:val="right"/>
        <w:rPr>
          <w:rFonts w:ascii="Times New Roman" w:eastAsia="Calibri" w:hAnsi="Times New Roman" w:cs="Times New Roman"/>
          <w:sz w:val="32"/>
        </w:rPr>
      </w:pPr>
      <w:r w:rsidRPr="0054544D">
        <w:rPr>
          <w:rFonts w:ascii="Times New Roman" w:eastAsia="Calibri" w:hAnsi="Times New Roman" w:cs="Times New Roman"/>
          <w:sz w:val="32"/>
        </w:rPr>
        <w:t xml:space="preserve">Студент: </w:t>
      </w:r>
      <w:r w:rsidR="007E241C">
        <w:rPr>
          <w:rFonts w:ascii="Times New Roman" w:eastAsia="Calibri" w:hAnsi="Times New Roman" w:cs="Times New Roman"/>
          <w:sz w:val="32"/>
        </w:rPr>
        <w:t>Гасанзаде М.А.,</w:t>
      </w:r>
    </w:p>
    <w:p w14:paraId="14CEB92E" w14:textId="56AE0487" w:rsidR="00422710" w:rsidRPr="0054544D" w:rsidRDefault="00422710" w:rsidP="00422710">
      <w:pPr>
        <w:spacing w:after="0" w:line="240" w:lineRule="auto"/>
        <w:ind w:right="565"/>
        <w:jc w:val="right"/>
        <w:rPr>
          <w:rFonts w:ascii="Times New Roman" w:eastAsia="Calibri" w:hAnsi="Times New Roman" w:cs="Times New Roman"/>
          <w:sz w:val="32"/>
        </w:rPr>
      </w:pPr>
      <w:r>
        <w:rPr>
          <w:rFonts w:ascii="Times New Roman" w:eastAsia="Calibri" w:hAnsi="Times New Roman" w:cs="Times New Roman"/>
          <w:sz w:val="32"/>
        </w:rPr>
        <w:t>Группа: ИУ7-</w:t>
      </w:r>
      <w:r w:rsidR="00476974" w:rsidRPr="00211288">
        <w:rPr>
          <w:rFonts w:ascii="Times New Roman" w:eastAsia="Calibri" w:hAnsi="Times New Roman" w:cs="Times New Roman"/>
          <w:sz w:val="32"/>
        </w:rPr>
        <w:t>66</w:t>
      </w:r>
      <w:r w:rsidRPr="0054544D">
        <w:rPr>
          <w:rFonts w:ascii="Times New Roman" w:eastAsia="Calibri" w:hAnsi="Times New Roman" w:cs="Times New Roman"/>
          <w:sz w:val="32"/>
        </w:rPr>
        <w:t>Б</w:t>
      </w:r>
    </w:p>
    <w:p w14:paraId="555E9F57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2A13C04C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52C4E878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67171AA9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7C66A1C7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08594E13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6514EF44" w14:textId="456558D0" w:rsidR="00422710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5C0CEDAA" w14:textId="7706853F" w:rsidR="00DF07E0" w:rsidRDefault="00DF07E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1955D52C" w14:textId="77777777" w:rsidR="00DF07E0" w:rsidRPr="0054544D" w:rsidRDefault="00DF07E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6F2BDEAA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010A0D3B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79AA5271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1629BA3B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4DC96F7D" w14:textId="243456B1" w:rsidR="00CE6999" w:rsidRPr="00CE6999" w:rsidRDefault="00422710" w:rsidP="00CE699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Москва, 2020</w:t>
      </w:r>
      <w:r w:rsidRPr="0054544D">
        <w:rPr>
          <w:rFonts w:ascii="Times New Roman" w:eastAsia="Calibri" w:hAnsi="Times New Roman" w:cs="Times New Roman"/>
          <w:sz w:val="28"/>
        </w:rPr>
        <w:t xml:space="preserve"> г.</w:t>
      </w:r>
      <w:bookmarkEnd w:id="0"/>
      <w:r w:rsidR="00CE6999">
        <w:rPr>
          <w:rFonts w:eastAsia="Calibri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16105442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3C6ED32" w14:textId="484375CB" w:rsidR="00CE6999" w:rsidRPr="00E93762" w:rsidRDefault="00703D68" w:rsidP="00703D68">
          <w:pPr>
            <w:pStyle w:val="a3"/>
            <w:spacing w:line="360" w:lineRule="auto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E93762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737A18A8" w14:textId="5FFDE249" w:rsidR="00E93762" w:rsidRPr="00E93762" w:rsidRDefault="00CE699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E93762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E93762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E93762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1999777" w:history="1">
            <w:r w:rsidR="00E93762" w:rsidRPr="00E9376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ЗАДАНИЕ 1</w:t>
            </w:r>
            <w:r w:rsidR="00E93762" w:rsidRPr="00E937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93762" w:rsidRPr="00E937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93762" w:rsidRPr="00E937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_Toc41999777 \h </w:instrText>
            </w:r>
            <w:r w:rsidR="00E93762" w:rsidRPr="00E937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93762" w:rsidRPr="00E937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970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E93762" w:rsidRPr="00E937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10DD5E" w14:textId="4902A884" w:rsidR="00E93762" w:rsidRPr="00E93762" w:rsidRDefault="006C3AC9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1999778" w:history="1">
            <w:r w:rsidR="00E93762" w:rsidRPr="00E9376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Листинг</w:t>
            </w:r>
            <w:r w:rsidR="00E93762" w:rsidRPr="00E9376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1 - Код модуля md</w:t>
            </w:r>
            <w:r w:rsidR="00E93762" w:rsidRPr="00E937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93762" w:rsidRPr="00E937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93762" w:rsidRPr="00E937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_Toc41999778 \h </w:instrText>
            </w:r>
            <w:r w:rsidR="00E93762" w:rsidRPr="00E937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93762" w:rsidRPr="00E937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970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E93762" w:rsidRPr="00E937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092E32" w14:textId="6D96D319" w:rsidR="00E93762" w:rsidRPr="00E93762" w:rsidRDefault="006C3AC9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1999779" w:history="1">
            <w:r w:rsidR="00E93762" w:rsidRPr="00E9376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Результат работы программы</w:t>
            </w:r>
            <w:r w:rsidR="00E93762" w:rsidRPr="00E937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93762" w:rsidRPr="00E937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93762" w:rsidRPr="00E937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_Toc41999779 \h </w:instrText>
            </w:r>
            <w:r w:rsidR="00E93762" w:rsidRPr="00E937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93762" w:rsidRPr="00E937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970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E93762" w:rsidRPr="00E937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3E2634" w14:textId="3DD6BA69" w:rsidR="00E93762" w:rsidRPr="00E93762" w:rsidRDefault="006C3AC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1999780" w:history="1">
            <w:r w:rsidR="00E93762" w:rsidRPr="00E9376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ЗАДАНИЕ 2</w:t>
            </w:r>
            <w:r w:rsidR="00E93762" w:rsidRPr="00E937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93762" w:rsidRPr="00E937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93762" w:rsidRPr="00E937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_Toc41999780 \h </w:instrText>
            </w:r>
            <w:r w:rsidR="00E93762" w:rsidRPr="00E937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93762" w:rsidRPr="00E937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970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E93762" w:rsidRPr="00E937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4C8444" w14:textId="0A978303" w:rsidR="00E93762" w:rsidRPr="00E93762" w:rsidRDefault="006C3AC9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1999781" w:history="1">
            <w:r w:rsidR="00E93762" w:rsidRPr="00E9376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Модуль md1</w:t>
            </w:r>
            <w:r w:rsidR="00E93762" w:rsidRPr="00E937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93762" w:rsidRPr="00E937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93762" w:rsidRPr="00E937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_Toc41999781 \h </w:instrText>
            </w:r>
            <w:r w:rsidR="00E93762" w:rsidRPr="00E937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93762" w:rsidRPr="00E937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970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E93762" w:rsidRPr="00E937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7AE36B" w14:textId="4B937CD9" w:rsidR="00E93762" w:rsidRPr="00E93762" w:rsidRDefault="006C3AC9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1999782" w:history="1">
            <w:r w:rsidR="00E93762" w:rsidRPr="00E9376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Листинг</w:t>
            </w:r>
            <w:r w:rsidR="00E93762" w:rsidRPr="00E9376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2 – Код модуля md</w:t>
            </w:r>
            <w:r w:rsidR="00E93762" w:rsidRPr="00E9376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  <w:r w:rsidR="00E93762" w:rsidRPr="00E937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93762" w:rsidRPr="00E937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93762" w:rsidRPr="00E937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_Toc41999782 \h </w:instrText>
            </w:r>
            <w:r w:rsidR="00E93762" w:rsidRPr="00E937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93762" w:rsidRPr="00E937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970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E93762" w:rsidRPr="00E937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735AFC" w14:textId="75300BAB" w:rsidR="00E93762" w:rsidRPr="00E93762" w:rsidRDefault="006C3AC9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1999783" w:history="1">
            <w:r w:rsidR="00E93762" w:rsidRPr="00E9376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Результат работы программы</w:t>
            </w:r>
            <w:r w:rsidR="00E93762" w:rsidRPr="00E937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93762" w:rsidRPr="00E937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93762" w:rsidRPr="00E937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_Toc41999783 \h </w:instrText>
            </w:r>
            <w:r w:rsidR="00E93762" w:rsidRPr="00E937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93762" w:rsidRPr="00E937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970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E93762" w:rsidRPr="00E937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764A97" w14:textId="637F877C" w:rsidR="00E93762" w:rsidRPr="00E93762" w:rsidRDefault="006C3AC9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1999784" w:history="1">
            <w:r w:rsidR="00E93762" w:rsidRPr="00E9376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Модуль md2</w:t>
            </w:r>
            <w:r w:rsidR="00E93762" w:rsidRPr="00E937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93762" w:rsidRPr="00E937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93762" w:rsidRPr="00E937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_Toc41999784 \h </w:instrText>
            </w:r>
            <w:r w:rsidR="00E93762" w:rsidRPr="00E937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93762" w:rsidRPr="00E937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970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E93762" w:rsidRPr="00E937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1862EA" w14:textId="208E560F" w:rsidR="00E93762" w:rsidRPr="00E93762" w:rsidRDefault="006C3AC9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1999785" w:history="1">
            <w:r w:rsidR="00E93762" w:rsidRPr="00E9376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Листинг</w:t>
            </w:r>
            <w:r w:rsidR="00E93762" w:rsidRPr="00E9376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="00E93762" w:rsidRPr="00E9376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 xml:space="preserve">3 </w:t>
            </w:r>
            <w:r w:rsidR="00E93762" w:rsidRPr="00E9376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– Код модуля md</w:t>
            </w:r>
            <w:r w:rsidR="00E93762" w:rsidRPr="00E9376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</w:t>
            </w:r>
            <w:r w:rsidR="00E93762" w:rsidRPr="00E937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93762" w:rsidRPr="00E937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93762" w:rsidRPr="00E937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_Toc41999785 \h </w:instrText>
            </w:r>
            <w:r w:rsidR="00E93762" w:rsidRPr="00E937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93762" w:rsidRPr="00E937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970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E93762" w:rsidRPr="00E937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977F9A" w14:textId="798A0615" w:rsidR="00E93762" w:rsidRPr="00E93762" w:rsidRDefault="006C3AC9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1999786" w:history="1">
            <w:r w:rsidR="00E93762" w:rsidRPr="00E9376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Результат работы программы</w:t>
            </w:r>
            <w:r w:rsidR="00E93762" w:rsidRPr="00E937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93762" w:rsidRPr="00E937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93762" w:rsidRPr="00E937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_Toc41999786 \h </w:instrText>
            </w:r>
            <w:r w:rsidR="00E93762" w:rsidRPr="00E937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93762" w:rsidRPr="00E937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970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E93762" w:rsidRPr="00E937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07138F" w14:textId="216F1A0F" w:rsidR="00E93762" w:rsidRPr="00E93762" w:rsidRDefault="006C3AC9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1999787" w:history="1">
            <w:r w:rsidR="00E93762" w:rsidRPr="00E9376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Модуль md3</w:t>
            </w:r>
            <w:r w:rsidR="00E93762" w:rsidRPr="00E937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93762" w:rsidRPr="00E937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93762" w:rsidRPr="00E937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_Toc41999787 \h </w:instrText>
            </w:r>
            <w:r w:rsidR="00E93762" w:rsidRPr="00E937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93762" w:rsidRPr="00E937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970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E93762" w:rsidRPr="00E937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861BE7" w14:textId="56E02846" w:rsidR="00E93762" w:rsidRPr="00E93762" w:rsidRDefault="006C3AC9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1999788" w:history="1">
            <w:r w:rsidR="00E93762" w:rsidRPr="00E9376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Листинг</w:t>
            </w:r>
            <w:r w:rsidR="00E93762" w:rsidRPr="00E9376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="00E93762" w:rsidRPr="00E9376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 xml:space="preserve">4 </w:t>
            </w:r>
            <w:r w:rsidR="00E93762" w:rsidRPr="00E9376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– Код модуля md</w:t>
            </w:r>
            <w:r w:rsidR="00E93762" w:rsidRPr="00E9376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</w:t>
            </w:r>
            <w:r w:rsidR="00E93762" w:rsidRPr="00E937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93762" w:rsidRPr="00E937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93762" w:rsidRPr="00E937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_Toc41999788 \h </w:instrText>
            </w:r>
            <w:r w:rsidR="00E93762" w:rsidRPr="00E937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93762" w:rsidRPr="00E937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970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E93762" w:rsidRPr="00E937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E96DA6" w14:textId="75F780BE" w:rsidR="00E93762" w:rsidRPr="00E93762" w:rsidRDefault="006C3AC9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1999789" w:history="1">
            <w:r w:rsidR="00E93762" w:rsidRPr="00E9376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Результат работы программы</w:t>
            </w:r>
            <w:r w:rsidR="00E93762" w:rsidRPr="00E937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93762" w:rsidRPr="00E937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93762" w:rsidRPr="00E937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_Toc41999789 \h </w:instrText>
            </w:r>
            <w:r w:rsidR="00E93762" w:rsidRPr="00E937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93762" w:rsidRPr="00E937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970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E93762" w:rsidRPr="00E937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866863" w14:textId="1E202F2E" w:rsidR="00CE6999" w:rsidRPr="00703D68" w:rsidRDefault="00CE6999" w:rsidP="00703D68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E93762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34E4895E" w14:textId="3E3D393B" w:rsidR="00CE6999" w:rsidRDefault="00CE6999">
      <w:pPr>
        <w:rPr>
          <w:rFonts w:ascii="Times New Roman" w:eastAsia="Calibri" w:hAnsi="Times New Roman" w:cstheme="majorBidi"/>
          <w:b/>
          <w:sz w:val="28"/>
          <w:szCs w:val="32"/>
        </w:rPr>
      </w:pPr>
    </w:p>
    <w:p w14:paraId="05985D6B" w14:textId="77777777" w:rsidR="00CE6999" w:rsidRDefault="00CE6999">
      <w:pPr>
        <w:rPr>
          <w:rFonts w:ascii="Times New Roman" w:eastAsia="Times New Roman" w:hAnsi="Times New Roman" w:cstheme="majorBidi"/>
          <w:b/>
          <w:sz w:val="28"/>
          <w:szCs w:val="32"/>
        </w:rPr>
      </w:pPr>
      <w:r>
        <w:rPr>
          <w:rFonts w:eastAsia="Times New Roman"/>
        </w:rPr>
        <w:br w:type="page"/>
      </w:r>
    </w:p>
    <w:p w14:paraId="463BB342" w14:textId="4B09EC4C" w:rsidR="00DF07E0" w:rsidRPr="00CE6999" w:rsidRDefault="00DF07E0" w:rsidP="00CE6999">
      <w:pPr>
        <w:pStyle w:val="1"/>
      </w:pPr>
      <w:bookmarkStart w:id="1" w:name="_Toc41999777"/>
      <w:r w:rsidRPr="00CE6999">
        <w:lastRenderedPageBreak/>
        <w:t>ЗАДАНИЕ 1</w:t>
      </w:r>
      <w:bookmarkEnd w:id="1"/>
      <w:r w:rsidRPr="00CE6999">
        <w:t xml:space="preserve"> </w:t>
      </w:r>
    </w:p>
    <w:p w14:paraId="36023171" w14:textId="77777777" w:rsidR="004D5263" w:rsidRPr="004D5263" w:rsidRDefault="004D5263" w:rsidP="004D5263">
      <w:pPr>
        <w:suppressAutoHyphens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D5263">
        <w:rPr>
          <w:rFonts w:ascii="Times New Roman" w:hAnsi="Times New Roman" w:cs="Times New Roman"/>
          <w:sz w:val="28"/>
          <w:szCs w:val="28"/>
        </w:rPr>
        <w:t>Реализовать загружаемый модуль ядра, который при загрузке записывает в</w:t>
      </w:r>
    </w:p>
    <w:p w14:paraId="0D2F7BE5" w14:textId="77777777" w:rsidR="004D5263" w:rsidRPr="004D5263" w:rsidRDefault="004D5263" w:rsidP="004D5263">
      <w:pPr>
        <w:suppressAutoHyphens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D5263">
        <w:rPr>
          <w:rFonts w:ascii="Times New Roman" w:hAnsi="Times New Roman" w:cs="Times New Roman"/>
          <w:sz w:val="28"/>
          <w:szCs w:val="28"/>
        </w:rPr>
        <w:t>системный журнал информацию о запущенных процессах. Модуль должен</w:t>
      </w:r>
    </w:p>
    <w:p w14:paraId="71B0AA60" w14:textId="3E53B4C4" w:rsidR="004D5263" w:rsidRPr="004D5263" w:rsidRDefault="004D5263" w:rsidP="004D5263">
      <w:pPr>
        <w:suppressAutoHyphens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D5263">
        <w:rPr>
          <w:rFonts w:ascii="Times New Roman" w:hAnsi="Times New Roman" w:cs="Times New Roman"/>
          <w:sz w:val="28"/>
          <w:szCs w:val="28"/>
        </w:rPr>
        <w:t xml:space="preserve">собираться при помощи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4D5263">
        <w:rPr>
          <w:rFonts w:ascii="Times New Roman" w:hAnsi="Times New Roman" w:cs="Times New Roman"/>
          <w:sz w:val="28"/>
          <w:szCs w:val="28"/>
        </w:rPr>
        <w:t>ake-файла.</w:t>
      </w:r>
    </w:p>
    <w:p w14:paraId="300C9A3B" w14:textId="35094D0E" w:rsidR="007C2DD1" w:rsidRPr="00BF6808" w:rsidRDefault="007C2DD1" w:rsidP="00CE6999">
      <w:pPr>
        <w:pStyle w:val="2"/>
        <w:rPr>
          <w:lang w:val="en-US"/>
        </w:rPr>
      </w:pPr>
      <w:bookmarkStart w:id="2" w:name="_Toc41999778"/>
      <w:r w:rsidRPr="00CE6999">
        <w:t>Листинг</w:t>
      </w:r>
      <w:r w:rsidRPr="00BF6808">
        <w:rPr>
          <w:lang w:val="en-US"/>
        </w:rPr>
        <w:t xml:space="preserve"> 1 </w:t>
      </w:r>
      <w:r w:rsidR="004D5263">
        <w:rPr>
          <w:lang w:val="en-US"/>
        </w:rPr>
        <w:t xml:space="preserve">- </w:t>
      </w:r>
      <w:r w:rsidR="004D5263" w:rsidRPr="004D5263">
        <w:rPr>
          <w:lang w:val="en-US"/>
        </w:rPr>
        <w:t>Код модуля md</w:t>
      </w:r>
      <w:bookmarkEnd w:id="2"/>
    </w:p>
    <w:p w14:paraId="0D6D7C85" w14:textId="77777777" w:rsidR="008F13FD" w:rsidRPr="008F13FD" w:rsidRDefault="008F13FD" w:rsidP="008F13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8"/>
          <w:szCs w:val="28"/>
          <w:lang w:eastAsia="ru-RU"/>
        </w:rPr>
      </w:pPr>
      <w:r w:rsidRPr="008F13FD">
        <w:rPr>
          <w:rFonts w:ascii="Courier New" w:eastAsia="Times New Roman" w:hAnsi="Courier New" w:cs="Courier New"/>
          <w:color w:val="804000"/>
          <w:sz w:val="28"/>
          <w:szCs w:val="28"/>
          <w:lang w:eastAsia="ru-RU"/>
        </w:rPr>
        <w:t xml:space="preserve">#include &lt;linux/module.h&gt; </w:t>
      </w:r>
    </w:p>
    <w:p w14:paraId="3C4EB403" w14:textId="77777777" w:rsidR="008F13FD" w:rsidRPr="008F13FD" w:rsidRDefault="008F13FD" w:rsidP="008F13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8"/>
          <w:szCs w:val="28"/>
          <w:lang w:eastAsia="ru-RU"/>
        </w:rPr>
      </w:pPr>
      <w:r w:rsidRPr="008F13FD">
        <w:rPr>
          <w:rFonts w:ascii="Courier New" w:eastAsia="Times New Roman" w:hAnsi="Courier New" w:cs="Courier New"/>
          <w:color w:val="804000"/>
          <w:sz w:val="28"/>
          <w:szCs w:val="28"/>
          <w:lang w:eastAsia="ru-RU"/>
        </w:rPr>
        <w:t xml:space="preserve">#include &lt;linux/kernel.h&gt; </w:t>
      </w:r>
    </w:p>
    <w:p w14:paraId="325CABAF" w14:textId="77777777" w:rsidR="008F13FD" w:rsidRPr="008F13FD" w:rsidRDefault="008F13FD" w:rsidP="008F13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8"/>
          <w:szCs w:val="28"/>
          <w:lang w:eastAsia="ru-RU"/>
        </w:rPr>
      </w:pPr>
      <w:r w:rsidRPr="008F13FD">
        <w:rPr>
          <w:rFonts w:ascii="Courier New" w:eastAsia="Times New Roman" w:hAnsi="Courier New" w:cs="Courier New"/>
          <w:color w:val="804000"/>
          <w:sz w:val="28"/>
          <w:szCs w:val="28"/>
          <w:lang w:eastAsia="ru-RU"/>
        </w:rPr>
        <w:t xml:space="preserve">#include &lt;linux/init.h&gt; </w:t>
      </w:r>
    </w:p>
    <w:p w14:paraId="28333530" w14:textId="77777777" w:rsidR="008F13FD" w:rsidRPr="008F13FD" w:rsidRDefault="008F13FD" w:rsidP="008F13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8"/>
          <w:szCs w:val="28"/>
          <w:lang w:eastAsia="ru-RU"/>
        </w:rPr>
      </w:pPr>
      <w:r w:rsidRPr="008F13FD">
        <w:rPr>
          <w:rFonts w:ascii="Courier New" w:eastAsia="Times New Roman" w:hAnsi="Courier New" w:cs="Courier New"/>
          <w:color w:val="804000"/>
          <w:sz w:val="28"/>
          <w:szCs w:val="28"/>
          <w:lang w:eastAsia="ru-RU"/>
        </w:rPr>
        <w:t>#include &lt;linux/sched.h&gt;</w:t>
      </w:r>
    </w:p>
    <w:p w14:paraId="4F8C3965" w14:textId="77777777" w:rsidR="008F13FD" w:rsidRPr="008F13FD" w:rsidRDefault="008F13FD" w:rsidP="008F13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8"/>
          <w:szCs w:val="28"/>
          <w:lang w:eastAsia="ru-RU"/>
        </w:rPr>
      </w:pPr>
      <w:r w:rsidRPr="008F13FD">
        <w:rPr>
          <w:rFonts w:ascii="Courier New" w:eastAsia="Times New Roman" w:hAnsi="Courier New" w:cs="Courier New"/>
          <w:color w:val="804000"/>
          <w:sz w:val="28"/>
          <w:szCs w:val="28"/>
          <w:lang w:eastAsia="ru-RU"/>
        </w:rPr>
        <w:t>#include &lt;linux/init_task.h&gt;</w:t>
      </w:r>
    </w:p>
    <w:p w14:paraId="5182B20E" w14:textId="77777777" w:rsidR="008F13FD" w:rsidRPr="008F13FD" w:rsidRDefault="008F13FD" w:rsidP="008F13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</w:p>
    <w:p w14:paraId="1DF59F2D" w14:textId="77777777" w:rsidR="008F13FD" w:rsidRPr="008F13FD" w:rsidRDefault="008F13FD" w:rsidP="008F13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  <w:r w:rsidRPr="008F13FD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MODULE_LICENSE</w:t>
      </w:r>
      <w:r w:rsidRPr="008F13FD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eastAsia="ru-RU"/>
        </w:rPr>
        <w:t>(</w:t>
      </w:r>
      <w:r w:rsidRPr="008F13FD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"GPL"</w:t>
      </w:r>
      <w:r w:rsidRPr="008F13FD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eastAsia="ru-RU"/>
        </w:rPr>
        <w:t>);</w:t>
      </w:r>
    </w:p>
    <w:p w14:paraId="72E83DE3" w14:textId="77777777" w:rsidR="008F13FD" w:rsidRPr="008F13FD" w:rsidRDefault="008F13FD" w:rsidP="008F13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  <w:r w:rsidRPr="008F13FD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MODULE_AUTHOR</w:t>
      </w:r>
      <w:r w:rsidRPr="008F13FD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eastAsia="ru-RU"/>
        </w:rPr>
        <w:t>(</w:t>
      </w:r>
      <w:r w:rsidRPr="008F13FD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"Hasanzade M.A."</w:t>
      </w:r>
      <w:r w:rsidRPr="008F13FD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eastAsia="ru-RU"/>
        </w:rPr>
        <w:t>);</w:t>
      </w:r>
    </w:p>
    <w:p w14:paraId="529B24AD" w14:textId="77777777" w:rsidR="008F13FD" w:rsidRPr="008F13FD" w:rsidRDefault="008F13FD" w:rsidP="008F13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</w:p>
    <w:p w14:paraId="24DADA64" w14:textId="77777777" w:rsidR="008F13FD" w:rsidRPr="008F13FD" w:rsidRDefault="008F13FD" w:rsidP="008F13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  <w:r w:rsidRPr="008F13FD">
        <w:rPr>
          <w:rFonts w:ascii="Courier New" w:eastAsia="Times New Roman" w:hAnsi="Courier New" w:cs="Courier New"/>
          <w:color w:val="8000FF"/>
          <w:sz w:val="28"/>
          <w:szCs w:val="28"/>
          <w:lang w:eastAsia="ru-RU"/>
        </w:rPr>
        <w:t>static</w:t>
      </w:r>
      <w:r w:rsidRPr="008F13FD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</w:t>
      </w:r>
      <w:r w:rsidRPr="008F13FD">
        <w:rPr>
          <w:rFonts w:ascii="Courier New" w:eastAsia="Times New Roman" w:hAnsi="Courier New" w:cs="Courier New"/>
          <w:color w:val="8000FF"/>
          <w:sz w:val="28"/>
          <w:szCs w:val="28"/>
          <w:lang w:eastAsia="ru-RU"/>
        </w:rPr>
        <w:t>int</w:t>
      </w:r>
      <w:r w:rsidRPr="008F13FD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__init md_init</w:t>
      </w:r>
      <w:r w:rsidRPr="008F13FD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eastAsia="ru-RU"/>
        </w:rPr>
        <w:t>(</w:t>
      </w:r>
      <w:r w:rsidRPr="008F13FD">
        <w:rPr>
          <w:rFonts w:ascii="Courier New" w:eastAsia="Times New Roman" w:hAnsi="Courier New" w:cs="Courier New"/>
          <w:color w:val="8000FF"/>
          <w:sz w:val="28"/>
          <w:szCs w:val="28"/>
          <w:lang w:eastAsia="ru-RU"/>
        </w:rPr>
        <w:t>void</w:t>
      </w:r>
      <w:r w:rsidRPr="008F13FD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eastAsia="ru-RU"/>
        </w:rPr>
        <w:t>)</w:t>
      </w:r>
      <w:r w:rsidRPr="008F13FD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</w:t>
      </w:r>
      <w:r w:rsidRPr="008F13FD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eastAsia="ru-RU"/>
        </w:rPr>
        <w:t>{</w:t>
      </w:r>
    </w:p>
    <w:p w14:paraId="7AF8E420" w14:textId="77777777" w:rsidR="008F13FD" w:rsidRPr="008F13FD" w:rsidRDefault="008F13FD" w:rsidP="008F13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  <w:r w:rsidRPr="008F13FD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   printk</w:t>
      </w:r>
      <w:r w:rsidRPr="008F13FD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eastAsia="ru-RU"/>
        </w:rPr>
        <w:t>(</w:t>
      </w:r>
      <w:r w:rsidRPr="008F13FD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KERN_INFO </w:t>
      </w:r>
      <w:r w:rsidRPr="008F13FD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"Module is loaded.\n"</w:t>
      </w:r>
      <w:r w:rsidRPr="008F13FD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eastAsia="ru-RU"/>
        </w:rPr>
        <w:t>);</w:t>
      </w:r>
    </w:p>
    <w:p w14:paraId="39548980" w14:textId="77777777" w:rsidR="008F13FD" w:rsidRPr="008F13FD" w:rsidRDefault="008F13FD" w:rsidP="008F13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  <w:r w:rsidRPr="008F13FD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   </w:t>
      </w:r>
      <w:r w:rsidRPr="008F13FD">
        <w:rPr>
          <w:rFonts w:ascii="Courier New" w:eastAsia="Times New Roman" w:hAnsi="Courier New" w:cs="Courier New"/>
          <w:color w:val="8000FF"/>
          <w:sz w:val="28"/>
          <w:szCs w:val="28"/>
          <w:lang w:eastAsia="ru-RU"/>
        </w:rPr>
        <w:t>struct</w:t>
      </w:r>
      <w:r w:rsidRPr="008F13FD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task_struct </w:t>
      </w:r>
      <w:r w:rsidRPr="008F13FD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eastAsia="ru-RU"/>
        </w:rPr>
        <w:t>*</w:t>
      </w:r>
      <w:r w:rsidRPr="008F13FD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task </w:t>
      </w:r>
      <w:r w:rsidRPr="008F13FD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eastAsia="ru-RU"/>
        </w:rPr>
        <w:t>=</w:t>
      </w:r>
      <w:r w:rsidRPr="008F13FD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</w:t>
      </w:r>
      <w:r w:rsidRPr="008F13FD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eastAsia="ru-RU"/>
        </w:rPr>
        <w:t>&amp;</w:t>
      </w:r>
      <w:r w:rsidRPr="008F13FD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init_task</w:t>
      </w:r>
      <w:r w:rsidRPr="008F13FD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eastAsia="ru-RU"/>
        </w:rPr>
        <w:t>;</w:t>
      </w:r>
    </w:p>
    <w:p w14:paraId="7B2BC04C" w14:textId="77777777" w:rsidR="008F13FD" w:rsidRPr="008F13FD" w:rsidRDefault="008F13FD" w:rsidP="008F13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  <w:r w:rsidRPr="008F13FD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   </w:t>
      </w:r>
      <w:r w:rsidRPr="008F13FD">
        <w:rPr>
          <w:rFonts w:ascii="Courier New" w:eastAsia="Times New Roman" w:hAnsi="Courier New" w:cs="Courier New"/>
          <w:b/>
          <w:bCs/>
          <w:color w:val="0000FF"/>
          <w:sz w:val="28"/>
          <w:szCs w:val="28"/>
          <w:lang w:eastAsia="ru-RU"/>
        </w:rPr>
        <w:t>do</w:t>
      </w:r>
      <w:r w:rsidRPr="008F13FD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</w:t>
      </w:r>
      <w:r w:rsidRPr="008F13FD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eastAsia="ru-RU"/>
        </w:rPr>
        <w:t>{</w:t>
      </w:r>
    </w:p>
    <w:p w14:paraId="587D2AC7" w14:textId="63333378" w:rsidR="008F13FD" w:rsidRPr="008F13FD" w:rsidRDefault="008F13FD" w:rsidP="008F13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  <w:r w:rsidRPr="008F13FD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       printk</w:t>
      </w:r>
      <w:r w:rsidRPr="008F13FD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eastAsia="ru-RU"/>
        </w:rPr>
        <w:t>(</w:t>
      </w:r>
      <w:r w:rsidRPr="008F13FD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KERN_INFO </w:t>
      </w:r>
      <w:r w:rsidRPr="008F13FD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"</w:t>
      </w:r>
      <w:r w:rsidR="003334AB" w:rsidRPr="003334AB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 xml:space="preserve"> |comm: %15s|pid: %8d|ppid: %15d|\n"</w:t>
      </w:r>
      <w:r w:rsidRPr="008F13FD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eastAsia="ru-RU"/>
        </w:rPr>
        <w:t>,</w:t>
      </w:r>
      <w:r w:rsidRPr="008F13FD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task</w:t>
      </w:r>
      <w:r w:rsidRPr="008F13FD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eastAsia="ru-RU"/>
        </w:rPr>
        <w:t>-&gt;</w:t>
      </w:r>
      <w:r w:rsidRPr="008F13FD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comm</w:t>
      </w:r>
      <w:r w:rsidRPr="008F13FD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eastAsia="ru-RU"/>
        </w:rPr>
        <w:t>,</w:t>
      </w:r>
      <w:r w:rsidRPr="008F13FD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task</w:t>
      </w:r>
      <w:r w:rsidRPr="008F13FD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eastAsia="ru-RU"/>
        </w:rPr>
        <w:t>-&gt;</w:t>
      </w:r>
      <w:r w:rsidRPr="008F13FD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pid</w:t>
      </w:r>
      <w:r w:rsidRPr="008F13FD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eastAsia="ru-RU"/>
        </w:rPr>
        <w:t>,</w:t>
      </w:r>
      <w:r w:rsidRPr="008F13FD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task</w:t>
      </w:r>
      <w:r w:rsidRPr="008F13FD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eastAsia="ru-RU"/>
        </w:rPr>
        <w:t>-&gt;</w:t>
      </w:r>
      <w:r w:rsidRPr="008F13FD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parent</w:t>
      </w:r>
      <w:r w:rsidRPr="008F13FD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eastAsia="ru-RU"/>
        </w:rPr>
        <w:t>-&gt;</w:t>
      </w:r>
      <w:r w:rsidRPr="008F13FD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comm</w:t>
      </w:r>
      <w:r w:rsidRPr="008F13FD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eastAsia="ru-RU"/>
        </w:rPr>
        <w:t>,</w:t>
      </w:r>
      <w:r w:rsidRPr="008F13FD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task</w:t>
      </w:r>
      <w:r w:rsidRPr="008F13FD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eastAsia="ru-RU"/>
        </w:rPr>
        <w:t>-&gt;</w:t>
      </w:r>
      <w:r w:rsidRPr="008F13FD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parent</w:t>
      </w:r>
      <w:r w:rsidRPr="008F13FD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eastAsia="ru-RU"/>
        </w:rPr>
        <w:t>-&gt;</w:t>
      </w:r>
      <w:r w:rsidRPr="008F13FD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pid</w:t>
      </w:r>
      <w:r w:rsidRPr="008F13FD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eastAsia="ru-RU"/>
        </w:rPr>
        <w:t>);</w:t>
      </w:r>
    </w:p>
    <w:p w14:paraId="54DF0835" w14:textId="77777777" w:rsidR="008F13FD" w:rsidRPr="008F13FD" w:rsidRDefault="008F13FD" w:rsidP="008F13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  <w:r w:rsidRPr="008F13FD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   </w:t>
      </w:r>
      <w:r w:rsidRPr="008F13FD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eastAsia="ru-RU"/>
        </w:rPr>
        <w:t>}</w:t>
      </w:r>
      <w:r w:rsidRPr="008F13FD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</w:t>
      </w:r>
      <w:r w:rsidRPr="008F13FD">
        <w:rPr>
          <w:rFonts w:ascii="Courier New" w:eastAsia="Times New Roman" w:hAnsi="Courier New" w:cs="Courier New"/>
          <w:b/>
          <w:bCs/>
          <w:color w:val="0000FF"/>
          <w:sz w:val="28"/>
          <w:szCs w:val="28"/>
          <w:lang w:eastAsia="ru-RU"/>
        </w:rPr>
        <w:t>while</w:t>
      </w:r>
      <w:r w:rsidRPr="008F13FD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</w:t>
      </w:r>
      <w:r w:rsidRPr="008F13FD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eastAsia="ru-RU"/>
        </w:rPr>
        <w:t>((</w:t>
      </w:r>
      <w:r w:rsidRPr="008F13FD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task </w:t>
      </w:r>
      <w:r w:rsidRPr="008F13FD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eastAsia="ru-RU"/>
        </w:rPr>
        <w:t>=</w:t>
      </w:r>
      <w:r w:rsidRPr="008F13FD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next_task</w:t>
      </w:r>
      <w:r w:rsidRPr="008F13FD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eastAsia="ru-RU"/>
        </w:rPr>
        <w:t>(</w:t>
      </w:r>
      <w:r w:rsidRPr="008F13FD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task</w:t>
      </w:r>
      <w:r w:rsidRPr="008F13FD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eastAsia="ru-RU"/>
        </w:rPr>
        <w:t>))</w:t>
      </w:r>
      <w:r w:rsidRPr="008F13FD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</w:t>
      </w:r>
      <w:r w:rsidRPr="008F13FD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eastAsia="ru-RU"/>
        </w:rPr>
        <w:t>!=</w:t>
      </w:r>
      <w:r w:rsidRPr="008F13FD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</w:t>
      </w:r>
      <w:r w:rsidRPr="008F13FD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eastAsia="ru-RU"/>
        </w:rPr>
        <w:t>&amp;</w:t>
      </w:r>
      <w:r w:rsidRPr="008F13FD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init_task</w:t>
      </w:r>
      <w:r w:rsidRPr="008F13FD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eastAsia="ru-RU"/>
        </w:rPr>
        <w:t>);</w:t>
      </w:r>
    </w:p>
    <w:p w14:paraId="0B4AB306" w14:textId="77777777" w:rsidR="008F13FD" w:rsidRPr="008F13FD" w:rsidRDefault="008F13FD" w:rsidP="008F13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</w:p>
    <w:p w14:paraId="4BC29185" w14:textId="5BB4B72B" w:rsidR="008F13FD" w:rsidRPr="008F13FD" w:rsidRDefault="008F13FD" w:rsidP="008F13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  <w:r w:rsidRPr="008F13FD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   printk</w:t>
      </w:r>
      <w:r w:rsidRPr="008F13FD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eastAsia="ru-RU"/>
        </w:rPr>
        <w:t>(</w:t>
      </w:r>
      <w:r w:rsidRPr="008F13FD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KERN_INFO </w:t>
      </w:r>
      <w:r w:rsidRPr="008F13FD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"</w:t>
      </w:r>
      <w:r w:rsidR="003334AB" w:rsidRPr="003334AB">
        <w:t xml:space="preserve"> </w:t>
      </w:r>
      <w:r w:rsidR="003334AB" w:rsidRPr="003334AB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[current]|comm: %15s|pid: %8d|ppid: %15d|\n</w:t>
      </w:r>
      <w:r w:rsidRPr="008F13FD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"</w:t>
      </w:r>
      <w:r w:rsidRPr="008F13FD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eastAsia="ru-RU"/>
        </w:rPr>
        <w:t>,</w:t>
      </w:r>
      <w:r w:rsidRPr="008F13FD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current</w:t>
      </w:r>
      <w:r w:rsidRPr="008F13FD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eastAsia="ru-RU"/>
        </w:rPr>
        <w:t>-&gt;</w:t>
      </w:r>
      <w:r w:rsidRPr="008F13FD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comm</w:t>
      </w:r>
      <w:r w:rsidRPr="008F13FD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eastAsia="ru-RU"/>
        </w:rPr>
        <w:t>,</w:t>
      </w:r>
      <w:r w:rsidRPr="008F13FD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current</w:t>
      </w:r>
      <w:r w:rsidRPr="008F13FD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eastAsia="ru-RU"/>
        </w:rPr>
        <w:t>-&gt;</w:t>
      </w:r>
      <w:r w:rsidRPr="008F13FD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pid</w:t>
      </w:r>
      <w:r w:rsidRPr="008F13FD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eastAsia="ru-RU"/>
        </w:rPr>
        <w:t>,</w:t>
      </w:r>
      <w:r w:rsidRPr="008F13FD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current</w:t>
      </w:r>
      <w:r w:rsidRPr="008F13FD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eastAsia="ru-RU"/>
        </w:rPr>
        <w:t>-&gt;</w:t>
      </w:r>
      <w:r w:rsidRPr="008F13FD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parent</w:t>
      </w:r>
      <w:r w:rsidRPr="008F13FD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eastAsia="ru-RU"/>
        </w:rPr>
        <w:t>-&gt;</w:t>
      </w:r>
      <w:r w:rsidRPr="008F13FD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comm</w:t>
      </w:r>
      <w:r w:rsidRPr="008F13FD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eastAsia="ru-RU"/>
        </w:rPr>
        <w:t>,</w:t>
      </w:r>
      <w:r w:rsidRPr="008F13FD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current</w:t>
      </w:r>
      <w:r w:rsidRPr="008F13FD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eastAsia="ru-RU"/>
        </w:rPr>
        <w:t>-&gt;</w:t>
      </w:r>
      <w:r w:rsidRPr="008F13FD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parent</w:t>
      </w:r>
      <w:r w:rsidRPr="008F13FD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eastAsia="ru-RU"/>
        </w:rPr>
        <w:t>-&gt;</w:t>
      </w:r>
      <w:r w:rsidRPr="008F13FD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pid</w:t>
      </w:r>
      <w:r w:rsidRPr="008F13FD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eastAsia="ru-RU"/>
        </w:rPr>
        <w:t>);</w:t>
      </w:r>
    </w:p>
    <w:p w14:paraId="025578D5" w14:textId="77777777" w:rsidR="008F13FD" w:rsidRPr="008F13FD" w:rsidRDefault="008F13FD" w:rsidP="008F13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  <w:r w:rsidRPr="008F13FD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   </w:t>
      </w:r>
      <w:r w:rsidRPr="008F13FD">
        <w:rPr>
          <w:rFonts w:ascii="Courier New" w:eastAsia="Times New Roman" w:hAnsi="Courier New" w:cs="Courier New"/>
          <w:b/>
          <w:bCs/>
          <w:color w:val="0000FF"/>
          <w:sz w:val="28"/>
          <w:szCs w:val="28"/>
          <w:lang w:eastAsia="ru-RU"/>
        </w:rPr>
        <w:t>return</w:t>
      </w:r>
      <w:r w:rsidRPr="008F13FD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</w:t>
      </w:r>
      <w:r w:rsidRPr="008F13FD">
        <w:rPr>
          <w:rFonts w:ascii="Courier New" w:eastAsia="Times New Roman" w:hAnsi="Courier New" w:cs="Courier New"/>
          <w:color w:val="FF8000"/>
          <w:sz w:val="28"/>
          <w:szCs w:val="28"/>
          <w:lang w:eastAsia="ru-RU"/>
        </w:rPr>
        <w:t>0</w:t>
      </w:r>
      <w:r w:rsidRPr="008F13FD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eastAsia="ru-RU"/>
        </w:rPr>
        <w:t>;</w:t>
      </w:r>
    </w:p>
    <w:p w14:paraId="24092ADE" w14:textId="77777777" w:rsidR="008F13FD" w:rsidRPr="008F13FD" w:rsidRDefault="008F13FD" w:rsidP="008F13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  <w:r w:rsidRPr="008F13FD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eastAsia="ru-RU"/>
        </w:rPr>
        <w:t>}</w:t>
      </w:r>
    </w:p>
    <w:p w14:paraId="0EBE55EE" w14:textId="77777777" w:rsidR="008F13FD" w:rsidRPr="008F13FD" w:rsidRDefault="008F13FD" w:rsidP="008F13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</w:p>
    <w:p w14:paraId="36F33652" w14:textId="77777777" w:rsidR="008F13FD" w:rsidRPr="008F13FD" w:rsidRDefault="008F13FD" w:rsidP="008F13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  <w:r w:rsidRPr="008F13FD">
        <w:rPr>
          <w:rFonts w:ascii="Courier New" w:eastAsia="Times New Roman" w:hAnsi="Courier New" w:cs="Courier New"/>
          <w:color w:val="8000FF"/>
          <w:sz w:val="28"/>
          <w:szCs w:val="28"/>
          <w:lang w:eastAsia="ru-RU"/>
        </w:rPr>
        <w:t>static</w:t>
      </w:r>
      <w:r w:rsidRPr="008F13FD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</w:t>
      </w:r>
      <w:r w:rsidRPr="008F13FD">
        <w:rPr>
          <w:rFonts w:ascii="Courier New" w:eastAsia="Times New Roman" w:hAnsi="Courier New" w:cs="Courier New"/>
          <w:color w:val="8000FF"/>
          <w:sz w:val="28"/>
          <w:szCs w:val="28"/>
          <w:lang w:eastAsia="ru-RU"/>
        </w:rPr>
        <w:t>void</w:t>
      </w:r>
      <w:r w:rsidRPr="008F13FD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__exit md_exit</w:t>
      </w:r>
      <w:r w:rsidRPr="008F13FD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eastAsia="ru-RU"/>
        </w:rPr>
        <w:t>(</w:t>
      </w:r>
      <w:r w:rsidRPr="008F13FD">
        <w:rPr>
          <w:rFonts w:ascii="Courier New" w:eastAsia="Times New Roman" w:hAnsi="Courier New" w:cs="Courier New"/>
          <w:color w:val="8000FF"/>
          <w:sz w:val="28"/>
          <w:szCs w:val="28"/>
          <w:lang w:eastAsia="ru-RU"/>
        </w:rPr>
        <w:t>void</w:t>
      </w:r>
      <w:r w:rsidRPr="008F13FD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eastAsia="ru-RU"/>
        </w:rPr>
        <w:t>)</w:t>
      </w:r>
      <w:r w:rsidRPr="008F13FD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</w:t>
      </w:r>
      <w:r w:rsidRPr="008F13FD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eastAsia="ru-RU"/>
        </w:rPr>
        <w:t>{</w:t>
      </w:r>
    </w:p>
    <w:p w14:paraId="2B77BDBC" w14:textId="77777777" w:rsidR="008F13FD" w:rsidRPr="008F13FD" w:rsidRDefault="008F13FD" w:rsidP="008F13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  <w:r w:rsidRPr="008F13FD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   printk</w:t>
      </w:r>
      <w:r w:rsidRPr="008F13FD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eastAsia="ru-RU"/>
        </w:rPr>
        <w:t>(</w:t>
      </w:r>
      <w:r w:rsidRPr="008F13FD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KERN_INFO </w:t>
      </w:r>
      <w:r w:rsidRPr="008F13FD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" Module is unloaded.\n"</w:t>
      </w:r>
      <w:r w:rsidRPr="008F13FD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eastAsia="ru-RU"/>
        </w:rPr>
        <w:t>);</w:t>
      </w:r>
    </w:p>
    <w:p w14:paraId="2BB695E3" w14:textId="77777777" w:rsidR="008F13FD" w:rsidRPr="008F13FD" w:rsidRDefault="008F13FD" w:rsidP="008F13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  <w:r w:rsidRPr="008F13FD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eastAsia="ru-RU"/>
        </w:rPr>
        <w:t>}</w:t>
      </w:r>
    </w:p>
    <w:p w14:paraId="16A0EEF9" w14:textId="77777777" w:rsidR="008F13FD" w:rsidRPr="008F13FD" w:rsidRDefault="008F13FD" w:rsidP="008F13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</w:p>
    <w:p w14:paraId="36FC8134" w14:textId="77777777" w:rsidR="008F13FD" w:rsidRPr="008F13FD" w:rsidRDefault="008F13FD" w:rsidP="008F13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  <w:r w:rsidRPr="008F13FD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module_init</w:t>
      </w:r>
      <w:r w:rsidRPr="008F13FD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eastAsia="ru-RU"/>
        </w:rPr>
        <w:t>(</w:t>
      </w:r>
      <w:r w:rsidRPr="008F13FD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md_init</w:t>
      </w:r>
      <w:r w:rsidRPr="008F13FD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eastAsia="ru-RU"/>
        </w:rPr>
        <w:t>);</w:t>
      </w:r>
    </w:p>
    <w:p w14:paraId="0FF56AF4" w14:textId="77777777" w:rsidR="008F13FD" w:rsidRPr="008F13FD" w:rsidRDefault="008F13FD" w:rsidP="008F13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  <w:r w:rsidRPr="008F13FD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module_exit</w:t>
      </w:r>
      <w:r w:rsidRPr="008F13FD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eastAsia="ru-RU"/>
        </w:rPr>
        <w:t>(</w:t>
      </w:r>
      <w:r w:rsidRPr="008F13FD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md_exit</w:t>
      </w:r>
      <w:r w:rsidRPr="008F13FD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eastAsia="ru-RU"/>
        </w:rPr>
        <w:t>);</w:t>
      </w:r>
    </w:p>
    <w:p w14:paraId="47B398B0" w14:textId="631D9536" w:rsidR="00CE6999" w:rsidRPr="00BF6808" w:rsidRDefault="007C2DD1" w:rsidP="00CE6999">
      <w:pPr>
        <w:pStyle w:val="2"/>
        <w:rPr>
          <w:rFonts w:eastAsia="Calibri"/>
        </w:rPr>
      </w:pPr>
      <w:r w:rsidRPr="00BF6808">
        <w:rPr>
          <w:lang w:val="en-US"/>
        </w:rPr>
        <w:br/>
      </w:r>
      <w:bookmarkStart w:id="3" w:name="_Toc41999779"/>
      <w:r w:rsidR="00CE6999" w:rsidRPr="00CE6999">
        <w:rPr>
          <w:noProof/>
        </w:rPr>
        <w:t>Результат работы программы</w:t>
      </w:r>
      <w:bookmarkEnd w:id="3"/>
    </w:p>
    <w:p w14:paraId="45C21541" w14:textId="77777777" w:rsidR="003334AB" w:rsidRDefault="003334AB" w:rsidP="007C2DD1">
      <w:pPr>
        <w:rPr>
          <w:noProof/>
          <w:lang w:val="en-US"/>
        </w:rPr>
      </w:pPr>
    </w:p>
    <w:p w14:paraId="592E5930" w14:textId="7EDED5EE" w:rsidR="007C2DD1" w:rsidRPr="008360E5" w:rsidRDefault="008360E5" w:rsidP="007C2DD1">
      <w:r w:rsidRPr="008360E5">
        <w:rPr>
          <w:noProof/>
          <w:lang w:val="en-US"/>
        </w:rPr>
        <w:drawing>
          <wp:inline distT="0" distB="0" distL="0" distR="0" wp14:anchorId="4708F691" wp14:editId="6F2F2657">
            <wp:extent cx="5093426" cy="341907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94592"/>
                    <a:stretch/>
                  </pic:blipFill>
                  <pic:spPr bwMode="auto">
                    <a:xfrm>
                      <a:off x="0" y="0"/>
                      <a:ext cx="5096586" cy="3421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A02BAB" w14:textId="41B639F3" w:rsidR="008360E5" w:rsidRDefault="008360E5" w:rsidP="007C2DD1">
      <w:pPr>
        <w:rPr>
          <w:sz w:val="28"/>
          <w:szCs w:val="28"/>
        </w:rPr>
      </w:pPr>
      <w:r w:rsidRPr="008360E5">
        <w:rPr>
          <w:sz w:val="28"/>
          <w:szCs w:val="28"/>
        </w:rPr>
        <w:t>……………………………………………………………………………………………………………</w:t>
      </w:r>
    </w:p>
    <w:p w14:paraId="06DA093B" w14:textId="4C25D2BD" w:rsidR="003334AB" w:rsidRPr="008360E5" w:rsidRDefault="003334AB" w:rsidP="007C2DD1">
      <w:pPr>
        <w:rPr>
          <w:sz w:val="28"/>
          <w:szCs w:val="28"/>
        </w:rPr>
      </w:pPr>
      <w:r w:rsidRPr="003334AB">
        <w:rPr>
          <w:noProof/>
          <w:sz w:val="28"/>
          <w:szCs w:val="28"/>
        </w:rPr>
        <w:lastRenderedPageBreak/>
        <w:drawing>
          <wp:inline distT="0" distB="0" distL="0" distR="0" wp14:anchorId="621289D4" wp14:editId="5D307A45">
            <wp:extent cx="5940425" cy="44837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8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805B8" w14:textId="35452D3E" w:rsidR="008360E5" w:rsidRPr="008360E5" w:rsidRDefault="003334AB" w:rsidP="007C2DD1">
      <w:r w:rsidRPr="003334AB">
        <w:rPr>
          <w:noProof/>
        </w:rPr>
        <w:lastRenderedPageBreak/>
        <w:drawing>
          <wp:inline distT="0" distB="0" distL="0" distR="0" wp14:anchorId="39E561A4" wp14:editId="37C8CC19">
            <wp:extent cx="5940425" cy="5630545"/>
            <wp:effectExtent l="0" t="0" r="317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3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3E041" w14:textId="38C9B6BA" w:rsidR="003334AB" w:rsidRDefault="003334AB" w:rsidP="007355E7">
      <w:pPr>
        <w:pStyle w:val="im-mess"/>
        <w:jc w:val="center"/>
      </w:pPr>
      <w:r w:rsidRPr="003334AB">
        <w:rPr>
          <w:noProof/>
        </w:rPr>
        <w:drawing>
          <wp:inline distT="0" distB="0" distL="0" distR="0" wp14:anchorId="2D73C3A1" wp14:editId="7B545101">
            <wp:extent cx="5940425" cy="72898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14329" w14:textId="43373A49" w:rsidR="007355E7" w:rsidRDefault="007355E7" w:rsidP="007355E7">
      <w:pPr>
        <w:pStyle w:val="im-mess"/>
        <w:jc w:val="center"/>
      </w:pPr>
      <w:r>
        <w:t xml:space="preserve">Рис. 1 – </w:t>
      </w:r>
      <w:r w:rsidR="00BF6808">
        <w:t>сборка</w:t>
      </w:r>
      <w:r w:rsidR="00394A82">
        <w:t xml:space="preserve"> и информация</w:t>
      </w:r>
      <w:r w:rsidR="00BF6808">
        <w:t xml:space="preserve"> модуля ядра</w:t>
      </w:r>
    </w:p>
    <w:p w14:paraId="226B1D2E" w14:textId="77777777" w:rsidR="003334AB" w:rsidRDefault="003334AB" w:rsidP="007355E7">
      <w:pPr>
        <w:pStyle w:val="im-mess"/>
        <w:jc w:val="center"/>
      </w:pPr>
    </w:p>
    <w:p w14:paraId="2FE0B305" w14:textId="013334B0" w:rsidR="00BF6808" w:rsidRDefault="00BF6808" w:rsidP="001078A4">
      <w:pPr>
        <w:pStyle w:val="im-mess"/>
        <w:jc w:val="center"/>
      </w:pPr>
    </w:p>
    <w:p w14:paraId="21B7686E" w14:textId="51565C8F" w:rsidR="00BF6808" w:rsidRDefault="00BF6808" w:rsidP="004D1B6C">
      <w:pPr>
        <w:jc w:val="center"/>
        <w:rPr>
          <w:rFonts w:ascii="Times New Roman" w:eastAsiaTheme="majorEastAsia" w:hAnsi="Times New Roman" w:cstheme="majorBidi"/>
          <w:b/>
          <w:sz w:val="28"/>
          <w:szCs w:val="32"/>
        </w:rPr>
      </w:pPr>
    </w:p>
    <w:p w14:paraId="576874EE" w14:textId="57361CD8" w:rsidR="00980B08" w:rsidRDefault="00980B08">
      <w:r>
        <w:br w:type="page"/>
      </w:r>
      <w:r w:rsidR="008360E5" w:rsidRPr="008360E5">
        <w:rPr>
          <w:noProof/>
        </w:rPr>
        <w:lastRenderedPageBreak/>
        <w:drawing>
          <wp:inline distT="0" distB="0" distL="0" distR="0" wp14:anchorId="0856499F" wp14:editId="7153015F">
            <wp:extent cx="4439270" cy="68589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806B9" w14:textId="48C22EB2" w:rsidR="00394A82" w:rsidRDefault="00394A82" w:rsidP="00394A82">
      <w:pPr>
        <w:pStyle w:val="im-mess"/>
        <w:jc w:val="center"/>
      </w:pPr>
      <w:r>
        <w:t>Рис. 2 – выгрузка модуля ядра</w:t>
      </w:r>
    </w:p>
    <w:p w14:paraId="51FD5E50" w14:textId="77777777" w:rsidR="00394A82" w:rsidRDefault="00394A82">
      <w:pPr>
        <w:rPr>
          <w:rFonts w:ascii="Times New Roman" w:eastAsiaTheme="majorEastAsia" w:hAnsi="Times New Roman" w:cstheme="majorBidi"/>
          <w:b/>
          <w:sz w:val="28"/>
          <w:szCs w:val="32"/>
        </w:rPr>
      </w:pPr>
    </w:p>
    <w:p w14:paraId="3D03F13F" w14:textId="77777777" w:rsidR="00394A82" w:rsidRDefault="00394A82">
      <w:pPr>
        <w:rPr>
          <w:rFonts w:ascii="Times New Roman" w:eastAsiaTheme="majorEastAsia" w:hAnsi="Times New Roman" w:cstheme="majorBidi"/>
          <w:b/>
          <w:sz w:val="28"/>
          <w:szCs w:val="32"/>
        </w:rPr>
      </w:pPr>
      <w:r>
        <w:br w:type="page"/>
      </w:r>
    </w:p>
    <w:p w14:paraId="4C6F4537" w14:textId="42AE8A7F" w:rsidR="00BF6808" w:rsidRPr="00BF6808" w:rsidRDefault="00CE6999" w:rsidP="00BF6808">
      <w:pPr>
        <w:pStyle w:val="1"/>
      </w:pPr>
      <w:bookmarkStart w:id="4" w:name="_Toc41999780"/>
      <w:r w:rsidRPr="00CE6999">
        <w:lastRenderedPageBreak/>
        <w:t>ЗАДАНИЕ 2</w:t>
      </w:r>
      <w:bookmarkEnd w:id="4"/>
    </w:p>
    <w:p w14:paraId="0B5D32D3" w14:textId="77777777" w:rsidR="008F13FD" w:rsidRPr="008F13FD" w:rsidRDefault="008F13FD" w:rsidP="00DD6088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F13FD">
        <w:rPr>
          <w:rFonts w:ascii="Times New Roman" w:hAnsi="Times New Roman" w:cs="Times New Roman"/>
          <w:sz w:val="28"/>
          <w:szCs w:val="28"/>
        </w:rPr>
        <w:t>Реализовать три загружаемых модуля ядра:</w:t>
      </w:r>
    </w:p>
    <w:p w14:paraId="1173862C" w14:textId="57200BEC" w:rsidR="008F13FD" w:rsidRPr="008F13FD" w:rsidRDefault="008F13FD" w:rsidP="00DD6088">
      <w:pPr>
        <w:pStyle w:val="ad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13FD">
        <w:rPr>
          <w:rFonts w:ascii="Times New Roman" w:hAnsi="Times New Roman" w:cs="Times New Roman"/>
          <w:sz w:val="28"/>
          <w:szCs w:val="28"/>
        </w:rPr>
        <w:t>Вызываемый модуль md1</w:t>
      </w:r>
    </w:p>
    <w:p w14:paraId="17EEFE55" w14:textId="6D1D88C6" w:rsidR="008F13FD" w:rsidRPr="008F13FD" w:rsidRDefault="008F13FD" w:rsidP="00DD6088">
      <w:pPr>
        <w:pStyle w:val="ad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13FD">
        <w:rPr>
          <w:rFonts w:ascii="Times New Roman" w:hAnsi="Times New Roman" w:cs="Times New Roman"/>
          <w:sz w:val="28"/>
          <w:szCs w:val="28"/>
        </w:rPr>
        <w:t>Вызывающий модуль md2</w:t>
      </w:r>
    </w:p>
    <w:p w14:paraId="469FCD22" w14:textId="3E004D23" w:rsidR="008F13FD" w:rsidRPr="008F13FD" w:rsidRDefault="008F13FD" w:rsidP="00DD6088">
      <w:pPr>
        <w:pStyle w:val="ad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13FD">
        <w:rPr>
          <w:rFonts w:ascii="Times New Roman" w:hAnsi="Times New Roman" w:cs="Times New Roman"/>
          <w:sz w:val="28"/>
          <w:szCs w:val="28"/>
        </w:rPr>
        <w:t>«Отладочный» модуль md3</w:t>
      </w:r>
    </w:p>
    <w:p w14:paraId="0E89636D" w14:textId="51A6F63D" w:rsidR="00C436B3" w:rsidRDefault="008F13FD" w:rsidP="00DD608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F13FD">
        <w:rPr>
          <w:rFonts w:ascii="Times New Roman" w:hAnsi="Times New Roman" w:cs="Times New Roman"/>
          <w:sz w:val="28"/>
          <w:szCs w:val="28"/>
        </w:rPr>
        <w:t>Загружаемые модули должны собираться при помощи Make-файла (сборка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13FD">
        <w:rPr>
          <w:rFonts w:ascii="Times New Roman" w:hAnsi="Times New Roman" w:cs="Times New Roman"/>
          <w:sz w:val="28"/>
          <w:szCs w:val="28"/>
        </w:rPr>
        <w:t>командой make). Вызов каждой функции модуля должен сопровождаться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13FD">
        <w:rPr>
          <w:rFonts w:ascii="Times New Roman" w:hAnsi="Times New Roman" w:cs="Times New Roman"/>
          <w:sz w:val="28"/>
          <w:szCs w:val="28"/>
        </w:rPr>
        <w:t>записью в системный журнал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13FD">
        <w:rPr>
          <w:rFonts w:ascii="Times New Roman" w:hAnsi="Times New Roman" w:cs="Times New Roman"/>
          <w:sz w:val="28"/>
          <w:szCs w:val="28"/>
        </w:rPr>
        <w:t>информации, какая функция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8F13FD">
        <w:rPr>
          <w:rFonts w:ascii="Times New Roman" w:hAnsi="Times New Roman" w:cs="Times New Roman"/>
          <w:sz w:val="28"/>
          <w:szCs w:val="28"/>
        </w:rPr>
        <w:t>какого модуля была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13FD">
        <w:rPr>
          <w:rFonts w:ascii="Times New Roman" w:hAnsi="Times New Roman" w:cs="Times New Roman"/>
          <w:sz w:val="28"/>
          <w:szCs w:val="28"/>
        </w:rPr>
        <w:t xml:space="preserve">вызвана. </w:t>
      </w:r>
    </w:p>
    <w:p w14:paraId="21726A31" w14:textId="77777777" w:rsidR="008F13FD" w:rsidRPr="008F13FD" w:rsidRDefault="008F13FD" w:rsidP="00DD6088">
      <w:pPr>
        <w:pStyle w:val="2"/>
        <w:spacing w:line="360" w:lineRule="auto"/>
      </w:pPr>
      <w:bookmarkStart w:id="5" w:name="_Toc41999781"/>
      <w:r w:rsidRPr="008F13FD">
        <w:t>Модуль md1</w:t>
      </w:r>
      <w:bookmarkEnd w:id="5"/>
    </w:p>
    <w:p w14:paraId="414E7275" w14:textId="1832EB9C" w:rsidR="008F13FD" w:rsidRPr="008F13FD" w:rsidRDefault="008F13FD" w:rsidP="00DD608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F13FD">
        <w:rPr>
          <w:rFonts w:ascii="Times New Roman" w:hAnsi="Times New Roman" w:cs="Times New Roman"/>
          <w:sz w:val="28"/>
          <w:szCs w:val="28"/>
        </w:rPr>
        <w:t>Модуль md1 демонстрирует возможность создания экспортируемых данных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13FD">
        <w:rPr>
          <w:rFonts w:ascii="Times New Roman" w:hAnsi="Times New Roman" w:cs="Times New Roman"/>
          <w:sz w:val="28"/>
          <w:szCs w:val="28"/>
        </w:rPr>
        <w:t>функций. Данный модуль ядра должен содержать:</w:t>
      </w:r>
    </w:p>
    <w:p w14:paraId="7989D1E2" w14:textId="4D06B3FF" w:rsidR="008F13FD" w:rsidRPr="008F13FD" w:rsidRDefault="008F13FD" w:rsidP="00DD6088">
      <w:pPr>
        <w:pStyle w:val="ad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13FD">
        <w:rPr>
          <w:rFonts w:ascii="Times New Roman" w:hAnsi="Times New Roman" w:cs="Times New Roman"/>
          <w:sz w:val="28"/>
          <w:szCs w:val="28"/>
        </w:rPr>
        <w:t>Экспортируемые строковые (char *) и численные (int) данные.</w:t>
      </w:r>
    </w:p>
    <w:p w14:paraId="3745D412" w14:textId="44BFFA91" w:rsidR="008F13FD" w:rsidRPr="008F13FD" w:rsidRDefault="008F13FD" w:rsidP="00DD6088">
      <w:pPr>
        <w:pStyle w:val="ad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13FD">
        <w:rPr>
          <w:rFonts w:ascii="Times New Roman" w:hAnsi="Times New Roman" w:cs="Times New Roman"/>
          <w:sz w:val="28"/>
          <w:szCs w:val="28"/>
        </w:rPr>
        <w:t>Экспортируемые функции, возвращающие строковые и числовые</w:t>
      </w:r>
    </w:p>
    <w:p w14:paraId="0CE591E1" w14:textId="77777777" w:rsidR="008F13FD" w:rsidRPr="008F13FD" w:rsidRDefault="008F13FD" w:rsidP="00DD6088">
      <w:pPr>
        <w:pStyle w:val="ad"/>
        <w:spacing w:line="360" w:lineRule="auto"/>
        <w:ind w:left="1287"/>
        <w:jc w:val="both"/>
        <w:rPr>
          <w:rFonts w:ascii="Times New Roman" w:hAnsi="Times New Roman" w:cs="Times New Roman"/>
          <w:sz w:val="28"/>
          <w:szCs w:val="28"/>
        </w:rPr>
      </w:pPr>
      <w:r w:rsidRPr="008F13FD">
        <w:rPr>
          <w:rFonts w:ascii="Times New Roman" w:hAnsi="Times New Roman" w:cs="Times New Roman"/>
          <w:sz w:val="28"/>
          <w:szCs w:val="28"/>
        </w:rPr>
        <w:t>значения.</w:t>
      </w:r>
    </w:p>
    <w:p w14:paraId="5E1A2852" w14:textId="77777777" w:rsidR="008F13FD" w:rsidRPr="008F13FD" w:rsidRDefault="008F13FD" w:rsidP="00DD608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F13FD">
        <w:rPr>
          <w:rFonts w:ascii="Times New Roman" w:hAnsi="Times New Roman" w:cs="Times New Roman"/>
          <w:sz w:val="28"/>
          <w:szCs w:val="28"/>
        </w:rPr>
        <w:t>Например:</w:t>
      </w:r>
    </w:p>
    <w:p w14:paraId="2C89CBD9" w14:textId="1853B4E9" w:rsidR="008F13FD" w:rsidRPr="00C3005A" w:rsidRDefault="008F13FD" w:rsidP="00DD6088">
      <w:pPr>
        <w:pStyle w:val="ad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005A">
        <w:rPr>
          <w:rFonts w:ascii="Times New Roman" w:hAnsi="Times New Roman" w:cs="Times New Roman"/>
          <w:sz w:val="28"/>
          <w:szCs w:val="28"/>
        </w:rPr>
        <w:t xml:space="preserve"> Функция, возвращающая в зависимости от переданного</w:t>
      </w:r>
    </w:p>
    <w:p w14:paraId="3D5E198D" w14:textId="429B80D3" w:rsidR="008F13FD" w:rsidRPr="00C3005A" w:rsidRDefault="008F13FD" w:rsidP="00DD6088">
      <w:pPr>
        <w:pStyle w:val="ad"/>
        <w:spacing w:line="360" w:lineRule="auto"/>
        <w:ind w:left="1287"/>
        <w:jc w:val="both"/>
        <w:rPr>
          <w:rFonts w:ascii="Times New Roman" w:hAnsi="Times New Roman" w:cs="Times New Roman"/>
          <w:sz w:val="28"/>
          <w:szCs w:val="28"/>
        </w:rPr>
      </w:pPr>
      <w:r w:rsidRPr="00C3005A">
        <w:rPr>
          <w:rFonts w:ascii="Times New Roman" w:hAnsi="Times New Roman" w:cs="Times New Roman"/>
          <w:sz w:val="28"/>
          <w:szCs w:val="28"/>
        </w:rPr>
        <w:t>целочисленного параметра различные строки (на усмотрение</w:t>
      </w:r>
      <w:r w:rsidR="00C3005A">
        <w:rPr>
          <w:rFonts w:ascii="Times New Roman" w:hAnsi="Times New Roman" w:cs="Times New Roman"/>
          <w:sz w:val="28"/>
          <w:szCs w:val="28"/>
        </w:rPr>
        <w:t xml:space="preserve"> </w:t>
      </w:r>
      <w:r w:rsidRPr="00C3005A">
        <w:rPr>
          <w:rFonts w:ascii="Times New Roman" w:hAnsi="Times New Roman" w:cs="Times New Roman"/>
          <w:sz w:val="28"/>
          <w:szCs w:val="28"/>
        </w:rPr>
        <w:t>студента);</w:t>
      </w:r>
    </w:p>
    <w:p w14:paraId="5E070845" w14:textId="2DD709A3" w:rsidR="008F13FD" w:rsidRPr="00C3005A" w:rsidRDefault="008F13FD" w:rsidP="00DD6088">
      <w:pPr>
        <w:pStyle w:val="ad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005A">
        <w:rPr>
          <w:rFonts w:ascii="Times New Roman" w:hAnsi="Times New Roman" w:cs="Times New Roman"/>
          <w:sz w:val="28"/>
          <w:szCs w:val="28"/>
        </w:rPr>
        <w:t>Функция, производящая подсчет факториала переданного</w:t>
      </w:r>
    </w:p>
    <w:p w14:paraId="4ED514EF" w14:textId="77777777" w:rsidR="008F13FD" w:rsidRPr="00C3005A" w:rsidRDefault="008F13FD" w:rsidP="00DD6088">
      <w:pPr>
        <w:pStyle w:val="ad"/>
        <w:spacing w:line="360" w:lineRule="auto"/>
        <w:ind w:left="1287"/>
        <w:jc w:val="both"/>
        <w:rPr>
          <w:rFonts w:ascii="Times New Roman" w:hAnsi="Times New Roman" w:cs="Times New Roman"/>
          <w:sz w:val="28"/>
          <w:szCs w:val="28"/>
        </w:rPr>
      </w:pPr>
      <w:r w:rsidRPr="00C3005A">
        <w:rPr>
          <w:rFonts w:ascii="Times New Roman" w:hAnsi="Times New Roman" w:cs="Times New Roman"/>
          <w:sz w:val="28"/>
          <w:szCs w:val="28"/>
        </w:rPr>
        <w:t>целочисленного параметра;</w:t>
      </w:r>
    </w:p>
    <w:p w14:paraId="0D41649F" w14:textId="649F03AC" w:rsidR="008F13FD" w:rsidRPr="00C3005A" w:rsidRDefault="00375AE1" w:rsidP="00DD6088">
      <w:pPr>
        <w:pStyle w:val="ad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005A">
        <w:rPr>
          <w:rFonts w:ascii="Times New Roman" w:hAnsi="Times New Roman" w:cs="Times New Roman"/>
          <w:sz w:val="28"/>
          <w:szCs w:val="28"/>
        </w:rPr>
        <w:t>Функция,</w:t>
      </w:r>
      <w:r w:rsidR="008F13FD" w:rsidRPr="00C3005A">
        <w:rPr>
          <w:rFonts w:ascii="Times New Roman" w:hAnsi="Times New Roman" w:cs="Times New Roman"/>
          <w:sz w:val="28"/>
          <w:szCs w:val="28"/>
        </w:rPr>
        <w:t xml:space="preserve"> возвращающая 0.</w:t>
      </w:r>
    </w:p>
    <w:p w14:paraId="5A50F5FE" w14:textId="5FD856DC" w:rsidR="00CE6999" w:rsidRPr="00DD6088" w:rsidRDefault="00CE6999" w:rsidP="008965D0">
      <w:pPr>
        <w:pStyle w:val="3"/>
      </w:pPr>
      <w:bookmarkStart w:id="6" w:name="_Toc41999782"/>
      <w:r>
        <w:t>Листинг</w:t>
      </w:r>
      <w:r w:rsidRPr="00E87784">
        <w:rPr>
          <w:lang w:val="en-US"/>
        </w:rPr>
        <w:t xml:space="preserve"> </w:t>
      </w:r>
      <w:r w:rsidR="00E87784" w:rsidRPr="00E87784">
        <w:rPr>
          <w:lang w:val="en-US"/>
        </w:rPr>
        <w:t>2</w:t>
      </w:r>
      <w:r w:rsidRPr="00E87784">
        <w:rPr>
          <w:lang w:val="en-US"/>
        </w:rPr>
        <w:t xml:space="preserve"> – </w:t>
      </w:r>
      <w:r w:rsidR="00DD6088" w:rsidRPr="004D5263">
        <w:rPr>
          <w:lang w:val="en-US"/>
        </w:rPr>
        <w:t>Код модуля md</w:t>
      </w:r>
      <w:r w:rsidR="00DD6088">
        <w:t>1</w:t>
      </w:r>
      <w:bookmarkEnd w:id="6"/>
    </w:p>
    <w:p w14:paraId="0772A29C" w14:textId="77777777" w:rsidR="00DD6088" w:rsidRPr="00DD6088" w:rsidRDefault="00DD6088" w:rsidP="00DD6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8"/>
          <w:szCs w:val="28"/>
          <w:lang w:eastAsia="ru-RU"/>
        </w:rPr>
      </w:pPr>
      <w:r w:rsidRPr="00DD6088">
        <w:rPr>
          <w:rFonts w:ascii="Courier New" w:eastAsia="Times New Roman" w:hAnsi="Courier New" w:cs="Courier New"/>
          <w:color w:val="804000"/>
          <w:sz w:val="28"/>
          <w:szCs w:val="28"/>
          <w:lang w:eastAsia="ru-RU"/>
        </w:rPr>
        <w:t xml:space="preserve">#include &lt;linux/module.h&gt; </w:t>
      </w:r>
    </w:p>
    <w:p w14:paraId="53D4F9D6" w14:textId="77777777" w:rsidR="00DD6088" w:rsidRPr="00DD6088" w:rsidRDefault="00DD6088" w:rsidP="00DD6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8"/>
          <w:szCs w:val="28"/>
          <w:lang w:eastAsia="ru-RU"/>
        </w:rPr>
      </w:pPr>
      <w:r w:rsidRPr="00DD6088">
        <w:rPr>
          <w:rFonts w:ascii="Courier New" w:eastAsia="Times New Roman" w:hAnsi="Courier New" w:cs="Courier New"/>
          <w:color w:val="804000"/>
          <w:sz w:val="28"/>
          <w:szCs w:val="28"/>
          <w:lang w:eastAsia="ru-RU"/>
        </w:rPr>
        <w:t xml:space="preserve">#include &lt;linux/kernel.h&gt; </w:t>
      </w:r>
    </w:p>
    <w:p w14:paraId="2C817C4C" w14:textId="77777777" w:rsidR="00DD6088" w:rsidRPr="00DD6088" w:rsidRDefault="00DD6088" w:rsidP="00DD6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8"/>
          <w:szCs w:val="28"/>
          <w:lang w:eastAsia="ru-RU"/>
        </w:rPr>
      </w:pPr>
      <w:r w:rsidRPr="00DD6088">
        <w:rPr>
          <w:rFonts w:ascii="Courier New" w:eastAsia="Times New Roman" w:hAnsi="Courier New" w:cs="Courier New"/>
          <w:color w:val="804000"/>
          <w:sz w:val="28"/>
          <w:szCs w:val="28"/>
          <w:lang w:eastAsia="ru-RU"/>
        </w:rPr>
        <w:t xml:space="preserve">#include &lt;linux/init.h&gt; </w:t>
      </w:r>
    </w:p>
    <w:p w14:paraId="7E8A39EF" w14:textId="77777777" w:rsidR="00DD6088" w:rsidRPr="00DD6088" w:rsidRDefault="00DD6088" w:rsidP="00DD6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</w:p>
    <w:p w14:paraId="17DD8D39" w14:textId="77777777" w:rsidR="00DD6088" w:rsidRPr="00DD6088" w:rsidRDefault="00DD6088" w:rsidP="00DD6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  <w:r w:rsidRPr="00DD608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MODULE_LICENSE</w:t>
      </w:r>
      <w:r w:rsidRPr="00DD6088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eastAsia="ru-RU"/>
        </w:rPr>
        <w:t>(</w:t>
      </w:r>
      <w:r w:rsidRPr="00DD608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</w:t>
      </w:r>
      <w:r w:rsidRPr="00DD6088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"GPL"</w:t>
      </w:r>
      <w:r w:rsidRPr="00DD608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</w:t>
      </w:r>
      <w:r w:rsidRPr="00DD6088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eastAsia="ru-RU"/>
        </w:rPr>
        <w:t>);</w:t>
      </w:r>
      <w:r w:rsidRPr="00DD608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</w:t>
      </w:r>
    </w:p>
    <w:p w14:paraId="297F7FE0" w14:textId="77777777" w:rsidR="00DD6088" w:rsidRPr="00DD6088" w:rsidRDefault="00DD6088" w:rsidP="00DD6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  <w:r w:rsidRPr="00DD608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MODULE_AUTHOR</w:t>
      </w:r>
      <w:r w:rsidRPr="00DD6088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eastAsia="ru-RU"/>
        </w:rPr>
        <w:t>(</w:t>
      </w:r>
      <w:r w:rsidRPr="00DD608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</w:t>
      </w:r>
      <w:r w:rsidRPr="00DD6088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"Hasanzade M.A"</w:t>
      </w:r>
      <w:r w:rsidRPr="00DD608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</w:t>
      </w:r>
      <w:r w:rsidRPr="00DD6088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eastAsia="ru-RU"/>
        </w:rPr>
        <w:t>);</w:t>
      </w:r>
      <w:r w:rsidRPr="00DD608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</w:t>
      </w:r>
    </w:p>
    <w:p w14:paraId="1B5988BF" w14:textId="77777777" w:rsidR="00DD6088" w:rsidRPr="00DD6088" w:rsidRDefault="00DD6088" w:rsidP="00DD6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</w:p>
    <w:p w14:paraId="54DFCF18" w14:textId="77777777" w:rsidR="00DD6088" w:rsidRPr="00DD6088" w:rsidRDefault="00DD6088" w:rsidP="00DD6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  <w:r w:rsidRPr="00DD6088">
        <w:rPr>
          <w:rFonts w:ascii="Courier New" w:eastAsia="Times New Roman" w:hAnsi="Courier New" w:cs="Courier New"/>
          <w:color w:val="8000FF"/>
          <w:sz w:val="28"/>
          <w:szCs w:val="28"/>
          <w:lang w:eastAsia="ru-RU"/>
        </w:rPr>
        <w:lastRenderedPageBreak/>
        <w:t>char</w:t>
      </w:r>
      <w:r w:rsidRPr="00DD6088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eastAsia="ru-RU"/>
        </w:rPr>
        <w:t>*</w:t>
      </w:r>
      <w:r w:rsidRPr="00DD608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md1_str_data </w:t>
      </w:r>
      <w:r w:rsidRPr="00DD6088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eastAsia="ru-RU"/>
        </w:rPr>
        <w:t>=</w:t>
      </w:r>
      <w:r w:rsidRPr="00DD608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</w:t>
      </w:r>
      <w:r w:rsidRPr="00DD6088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"Hello world!"</w:t>
      </w:r>
      <w:r w:rsidRPr="00DD6088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eastAsia="ru-RU"/>
        </w:rPr>
        <w:t>;</w:t>
      </w:r>
    </w:p>
    <w:p w14:paraId="29189F0A" w14:textId="77777777" w:rsidR="00DD6088" w:rsidRPr="00DD6088" w:rsidRDefault="00DD6088" w:rsidP="00DD6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  <w:r w:rsidRPr="00DD6088">
        <w:rPr>
          <w:rFonts w:ascii="Courier New" w:eastAsia="Times New Roman" w:hAnsi="Courier New" w:cs="Courier New"/>
          <w:color w:val="8000FF"/>
          <w:sz w:val="28"/>
          <w:szCs w:val="28"/>
          <w:lang w:eastAsia="ru-RU"/>
        </w:rPr>
        <w:t>int</w:t>
      </w:r>
      <w:r w:rsidRPr="00DD608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md1_int_data </w:t>
      </w:r>
      <w:r w:rsidRPr="00DD6088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eastAsia="ru-RU"/>
        </w:rPr>
        <w:t>=</w:t>
      </w:r>
      <w:r w:rsidRPr="00DD608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</w:t>
      </w:r>
      <w:r w:rsidRPr="00DD6088">
        <w:rPr>
          <w:rFonts w:ascii="Courier New" w:eastAsia="Times New Roman" w:hAnsi="Courier New" w:cs="Courier New"/>
          <w:color w:val="FF8000"/>
          <w:sz w:val="28"/>
          <w:szCs w:val="28"/>
          <w:lang w:eastAsia="ru-RU"/>
        </w:rPr>
        <w:t>42</w:t>
      </w:r>
      <w:r w:rsidRPr="00DD6088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eastAsia="ru-RU"/>
        </w:rPr>
        <w:t>;</w:t>
      </w:r>
    </w:p>
    <w:p w14:paraId="309A1BE0" w14:textId="77777777" w:rsidR="00DD6088" w:rsidRPr="00DD6088" w:rsidRDefault="00DD6088" w:rsidP="00DD6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</w:p>
    <w:p w14:paraId="232C20AA" w14:textId="77777777" w:rsidR="00DD6088" w:rsidRPr="00DD6088" w:rsidRDefault="00DD6088" w:rsidP="00DD6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  <w:r w:rsidRPr="00DD6088">
        <w:rPr>
          <w:rFonts w:ascii="Courier New" w:eastAsia="Times New Roman" w:hAnsi="Courier New" w:cs="Courier New"/>
          <w:color w:val="8000FF"/>
          <w:sz w:val="28"/>
          <w:szCs w:val="28"/>
          <w:lang w:eastAsia="ru-RU"/>
        </w:rPr>
        <w:t>extern</w:t>
      </w:r>
      <w:r w:rsidRPr="00DD608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</w:t>
      </w:r>
      <w:r w:rsidRPr="00DD6088">
        <w:rPr>
          <w:rFonts w:ascii="Courier New" w:eastAsia="Times New Roman" w:hAnsi="Courier New" w:cs="Courier New"/>
          <w:color w:val="8000FF"/>
          <w:sz w:val="28"/>
          <w:szCs w:val="28"/>
          <w:lang w:eastAsia="ru-RU"/>
        </w:rPr>
        <w:t>char</w:t>
      </w:r>
      <w:r w:rsidRPr="00DD6088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eastAsia="ru-RU"/>
        </w:rPr>
        <w:t>*</w:t>
      </w:r>
      <w:r w:rsidRPr="00DD608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md1_get_str</w:t>
      </w:r>
      <w:r w:rsidRPr="00DD6088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eastAsia="ru-RU"/>
        </w:rPr>
        <w:t>(</w:t>
      </w:r>
      <w:r w:rsidRPr="00DD6088">
        <w:rPr>
          <w:rFonts w:ascii="Courier New" w:eastAsia="Times New Roman" w:hAnsi="Courier New" w:cs="Courier New"/>
          <w:color w:val="8000FF"/>
          <w:sz w:val="28"/>
          <w:szCs w:val="28"/>
          <w:lang w:eastAsia="ru-RU"/>
        </w:rPr>
        <w:t>int</w:t>
      </w:r>
      <w:r w:rsidRPr="00DD608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n</w:t>
      </w:r>
      <w:r w:rsidRPr="00DD6088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eastAsia="ru-RU"/>
        </w:rPr>
        <w:t>)</w:t>
      </w:r>
      <w:r w:rsidRPr="00DD608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</w:t>
      </w:r>
      <w:r w:rsidRPr="00DD6088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eastAsia="ru-RU"/>
        </w:rPr>
        <w:t>{</w:t>
      </w:r>
      <w:r w:rsidRPr="00DD608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</w:t>
      </w:r>
    </w:p>
    <w:p w14:paraId="6EEDEDC0" w14:textId="77777777" w:rsidR="00DD6088" w:rsidRPr="00DD6088" w:rsidRDefault="00DD6088" w:rsidP="00DD6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  <w:r w:rsidRPr="00DD608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   printk</w:t>
      </w:r>
      <w:r w:rsidRPr="00DD6088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eastAsia="ru-RU"/>
        </w:rPr>
        <w:t>(</w:t>
      </w:r>
      <w:r w:rsidRPr="00DD608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</w:t>
      </w:r>
      <w:r w:rsidRPr="00DD6088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"+ md1: md1_get_str() called!\n"</w:t>
      </w:r>
      <w:r w:rsidRPr="00DD608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</w:t>
      </w:r>
      <w:r w:rsidRPr="00DD6088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eastAsia="ru-RU"/>
        </w:rPr>
        <w:t>);</w:t>
      </w:r>
      <w:r w:rsidRPr="00DD608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</w:t>
      </w:r>
    </w:p>
    <w:p w14:paraId="38C6D058" w14:textId="77777777" w:rsidR="00DD6088" w:rsidRPr="00DD6088" w:rsidRDefault="00DD6088" w:rsidP="00DD6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  <w:r w:rsidRPr="00DD608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   </w:t>
      </w:r>
      <w:r w:rsidRPr="00DD6088">
        <w:rPr>
          <w:rFonts w:ascii="Courier New" w:eastAsia="Times New Roman" w:hAnsi="Courier New" w:cs="Courier New"/>
          <w:b/>
          <w:bCs/>
          <w:color w:val="0000FF"/>
          <w:sz w:val="28"/>
          <w:szCs w:val="28"/>
          <w:lang w:eastAsia="ru-RU"/>
        </w:rPr>
        <w:t>switch</w:t>
      </w:r>
      <w:r w:rsidRPr="00DD608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</w:t>
      </w:r>
      <w:r w:rsidRPr="00DD6088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eastAsia="ru-RU"/>
        </w:rPr>
        <w:t>(</w:t>
      </w:r>
      <w:r w:rsidRPr="00DD608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n</w:t>
      </w:r>
      <w:r w:rsidRPr="00DD6088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eastAsia="ru-RU"/>
        </w:rPr>
        <w:t>){</w:t>
      </w:r>
    </w:p>
    <w:p w14:paraId="3E338188" w14:textId="77777777" w:rsidR="00DD6088" w:rsidRPr="00DD6088" w:rsidRDefault="00DD6088" w:rsidP="00DD6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  <w:r w:rsidRPr="00DD608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   </w:t>
      </w:r>
      <w:r w:rsidRPr="00DD6088">
        <w:rPr>
          <w:rFonts w:ascii="Courier New" w:eastAsia="Times New Roman" w:hAnsi="Courier New" w:cs="Courier New"/>
          <w:b/>
          <w:bCs/>
          <w:color w:val="0000FF"/>
          <w:sz w:val="28"/>
          <w:szCs w:val="28"/>
          <w:lang w:eastAsia="ru-RU"/>
        </w:rPr>
        <w:t>case</w:t>
      </w:r>
      <w:r w:rsidRPr="00DD608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</w:t>
      </w:r>
      <w:r w:rsidRPr="00DD6088">
        <w:rPr>
          <w:rFonts w:ascii="Courier New" w:eastAsia="Times New Roman" w:hAnsi="Courier New" w:cs="Courier New"/>
          <w:color w:val="FF8000"/>
          <w:sz w:val="28"/>
          <w:szCs w:val="28"/>
          <w:lang w:eastAsia="ru-RU"/>
        </w:rPr>
        <w:t>1</w:t>
      </w:r>
      <w:r w:rsidRPr="00DD6088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eastAsia="ru-RU"/>
        </w:rPr>
        <w:t>:</w:t>
      </w:r>
    </w:p>
    <w:p w14:paraId="58FD15C5" w14:textId="77777777" w:rsidR="00DD6088" w:rsidRPr="00DD6088" w:rsidRDefault="00DD6088" w:rsidP="00DD6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  <w:r w:rsidRPr="00DD608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       </w:t>
      </w:r>
      <w:r w:rsidRPr="00DD6088">
        <w:rPr>
          <w:rFonts w:ascii="Courier New" w:eastAsia="Times New Roman" w:hAnsi="Courier New" w:cs="Courier New"/>
          <w:b/>
          <w:bCs/>
          <w:color w:val="0000FF"/>
          <w:sz w:val="28"/>
          <w:szCs w:val="28"/>
          <w:lang w:eastAsia="ru-RU"/>
        </w:rPr>
        <w:t>return</w:t>
      </w:r>
      <w:r w:rsidRPr="00DD608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</w:t>
      </w:r>
      <w:r w:rsidRPr="00DD6088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"Hello world!\n"</w:t>
      </w:r>
      <w:r w:rsidRPr="00DD6088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eastAsia="ru-RU"/>
        </w:rPr>
        <w:t>;</w:t>
      </w:r>
    </w:p>
    <w:p w14:paraId="00391ED5" w14:textId="77777777" w:rsidR="00DD6088" w:rsidRPr="00DD6088" w:rsidRDefault="00DD6088" w:rsidP="00DD6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  <w:r w:rsidRPr="00DD608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       </w:t>
      </w:r>
      <w:r w:rsidRPr="00DD6088">
        <w:rPr>
          <w:rFonts w:ascii="Courier New" w:eastAsia="Times New Roman" w:hAnsi="Courier New" w:cs="Courier New"/>
          <w:b/>
          <w:bCs/>
          <w:color w:val="0000FF"/>
          <w:sz w:val="28"/>
          <w:szCs w:val="28"/>
          <w:lang w:eastAsia="ru-RU"/>
        </w:rPr>
        <w:t>break</w:t>
      </w:r>
      <w:r w:rsidRPr="00DD6088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eastAsia="ru-RU"/>
        </w:rPr>
        <w:t>;</w:t>
      </w:r>
    </w:p>
    <w:p w14:paraId="2A6072F3" w14:textId="77777777" w:rsidR="00DD6088" w:rsidRPr="00DD6088" w:rsidRDefault="00DD6088" w:rsidP="00DD6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  <w:r w:rsidRPr="00DD608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   </w:t>
      </w:r>
      <w:r w:rsidRPr="00DD6088">
        <w:rPr>
          <w:rFonts w:ascii="Courier New" w:eastAsia="Times New Roman" w:hAnsi="Courier New" w:cs="Courier New"/>
          <w:b/>
          <w:bCs/>
          <w:color w:val="0000FF"/>
          <w:sz w:val="28"/>
          <w:szCs w:val="28"/>
          <w:lang w:eastAsia="ru-RU"/>
        </w:rPr>
        <w:t>case</w:t>
      </w:r>
      <w:r w:rsidRPr="00DD608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</w:t>
      </w:r>
      <w:r w:rsidRPr="00DD6088">
        <w:rPr>
          <w:rFonts w:ascii="Courier New" w:eastAsia="Times New Roman" w:hAnsi="Courier New" w:cs="Courier New"/>
          <w:color w:val="FF8000"/>
          <w:sz w:val="28"/>
          <w:szCs w:val="28"/>
          <w:lang w:eastAsia="ru-RU"/>
        </w:rPr>
        <w:t>2</w:t>
      </w:r>
      <w:r w:rsidRPr="00DD6088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eastAsia="ru-RU"/>
        </w:rPr>
        <w:t>:</w:t>
      </w:r>
    </w:p>
    <w:p w14:paraId="51269624" w14:textId="77777777" w:rsidR="00DD6088" w:rsidRPr="00DD6088" w:rsidRDefault="00DD6088" w:rsidP="00DD6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  <w:r w:rsidRPr="00DD608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       </w:t>
      </w:r>
      <w:r w:rsidRPr="00DD6088">
        <w:rPr>
          <w:rFonts w:ascii="Courier New" w:eastAsia="Times New Roman" w:hAnsi="Courier New" w:cs="Courier New"/>
          <w:b/>
          <w:bCs/>
          <w:color w:val="0000FF"/>
          <w:sz w:val="28"/>
          <w:szCs w:val="28"/>
          <w:lang w:eastAsia="ru-RU"/>
        </w:rPr>
        <w:t>return</w:t>
      </w:r>
      <w:r w:rsidRPr="00DD608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</w:t>
      </w:r>
      <w:r w:rsidRPr="00DD6088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"Привет Мир!\n"</w:t>
      </w:r>
      <w:r w:rsidRPr="00DD6088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eastAsia="ru-RU"/>
        </w:rPr>
        <w:t>;</w:t>
      </w:r>
    </w:p>
    <w:p w14:paraId="505ABE57" w14:textId="77777777" w:rsidR="00DD6088" w:rsidRPr="00DD6088" w:rsidRDefault="00DD6088" w:rsidP="00DD6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  <w:r w:rsidRPr="00DD608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       </w:t>
      </w:r>
      <w:r w:rsidRPr="00DD6088">
        <w:rPr>
          <w:rFonts w:ascii="Courier New" w:eastAsia="Times New Roman" w:hAnsi="Courier New" w:cs="Courier New"/>
          <w:b/>
          <w:bCs/>
          <w:color w:val="0000FF"/>
          <w:sz w:val="28"/>
          <w:szCs w:val="28"/>
          <w:lang w:eastAsia="ru-RU"/>
        </w:rPr>
        <w:t>break</w:t>
      </w:r>
      <w:r w:rsidRPr="00DD6088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eastAsia="ru-RU"/>
        </w:rPr>
        <w:t>;</w:t>
      </w:r>
    </w:p>
    <w:p w14:paraId="4444F296" w14:textId="77777777" w:rsidR="00DD6088" w:rsidRPr="00DD6088" w:rsidRDefault="00DD6088" w:rsidP="00DD6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  <w:r w:rsidRPr="00DD608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   </w:t>
      </w:r>
      <w:r w:rsidRPr="00DD6088">
        <w:rPr>
          <w:rFonts w:ascii="Courier New" w:eastAsia="Times New Roman" w:hAnsi="Courier New" w:cs="Courier New"/>
          <w:b/>
          <w:bCs/>
          <w:color w:val="0000FF"/>
          <w:sz w:val="28"/>
          <w:szCs w:val="28"/>
          <w:lang w:eastAsia="ru-RU"/>
        </w:rPr>
        <w:t>default</w:t>
      </w:r>
      <w:r w:rsidRPr="00DD6088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eastAsia="ru-RU"/>
        </w:rPr>
        <w:t>:</w:t>
      </w:r>
    </w:p>
    <w:p w14:paraId="241B3C4F" w14:textId="77777777" w:rsidR="00DD6088" w:rsidRPr="00DD6088" w:rsidRDefault="00DD6088" w:rsidP="00DD6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  <w:r w:rsidRPr="00DD608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       </w:t>
      </w:r>
      <w:r w:rsidRPr="00DD6088">
        <w:rPr>
          <w:rFonts w:ascii="Courier New" w:eastAsia="Times New Roman" w:hAnsi="Courier New" w:cs="Courier New"/>
          <w:b/>
          <w:bCs/>
          <w:color w:val="0000FF"/>
          <w:sz w:val="28"/>
          <w:szCs w:val="28"/>
          <w:lang w:eastAsia="ru-RU"/>
        </w:rPr>
        <w:t>return</w:t>
      </w:r>
      <w:r w:rsidRPr="00DD608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</w:t>
      </w:r>
      <w:r w:rsidRPr="00DD6088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"Передайте 1 для получения английского сообщения или 2 для получения русского.\n"</w:t>
      </w:r>
      <w:r w:rsidRPr="00DD6088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eastAsia="ru-RU"/>
        </w:rPr>
        <w:t>;</w:t>
      </w:r>
    </w:p>
    <w:p w14:paraId="43E5780B" w14:textId="77777777" w:rsidR="00DD6088" w:rsidRPr="00DD6088" w:rsidRDefault="00DD6088" w:rsidP="00DD6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  <w:r w:rsidRPr="00DD608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       </w:t>
      </w:r>
      <w:r w:rsidRPr="00DD6088">
        <w:rPr>
          <w:rFonts w:ascii="Courier New" w:eastAsia="Times New Roman" w:hAnsi="Courier New" w:cs="Courier New"/>
          <w:b/>
          <w:bCs/>
          <w:color w:val="0000FF"/>
          <w:sz w:val="28"/>
          <w:szCs w:val="28"/>
          <w:lang w:eastAsia="ru-RU"/>
        </w:rPr>
        <w:t>break</w:t>
      </w:r>
      <w:r w:rsidRPr="00DD6088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eastAsia="ru-RU"/>
        </w:rPr>
        <w:t>;</w:t>
      </w:r>
    </w:p>
    <w:p w14:paraId="553B1390" w14:textId="77777777" w:rsidR="00DD6088" w:rsidRPr="00DD6088" w:rsidRDefault="00DD6088" w:rsidP="00DD6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  <w:r w:rsidRPr="00DD608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   </w:t>
      </w:r>
      <w:r w:rsidRPr="00DD6088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eastAsia="ru-RU"/>
        </w:rPr>
        <w:t>}</w:t>
      </w:r>
    </w:p>
    <w:p w14:paraId="566A65C9" w14:textId="77777777" w:rsidR="00DD6088" w:rsidRPr="00DD6088" w:rsidRDefault="00DD6088" w:rsidP="00DD6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  <w:r w:rsidRPr="00DD6088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eastAsia="ru-RU"/>
        </w:rPr>
        <w:t>}</w:t>
      </w:r>
      <w:r w:rsidRPr="00DD608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</w:t>
      </w:r>
    </w:p>
    <w:p w14:paraId="4ACFAE21" w14:textId="77777777" w:rsidR="00DD6088" w:rsidRPr="00DD6088" w:rsidRDefault="00DD6088" w:rsidP="00DD6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</w:p>
    <w:p w14:paraId="1C58073A" w14:textId="77777777" w:rsidR="00DD6088" w:rsidRPr="00DD6088" w:rsidRDefault="00DD6088" w:rsidP="00DD6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  <w:r w:rsidRPr="00DD6088">
        <w:rPr>
          <w:rFonts w:ascii="Courier New" w:eastAsia="Times New Roman" w:hAnsi="Courier New" w:cs="Courier New"/>
          <w:color w:val="8000FF"/>
          <w:sz w:val="28"/>
          <w:szCs w:val="28"/>
          <w:lang w:eastAsia="ru-RU"/>
        </w:rPr>
        <w:t>extern</w:t>
      </w:r>
      <w:r w:rsidRPr="00DD608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</w:t>
      </w:r>
      <w:r w:rsidRPr="00DD6088">
        <w:rPr>
          <w:rFonts w:ascii="Courier New" w:eastAsia="Times New Roman" w:hAnsi="Courier New" w:cs="Courier New"/>
          <w:color w:val="8000FF"/>
          <w:sz w:val="28"/>
          <w:szCs w:val="28"/>
          <w:lang w:eastAsia="ru-RU"/>
        </w:rPr>
        <w:t>int</w:t>
      </w:r>
      <w:r w:rsidRPr="00DD608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md1_factorial</w:t>
      </w:r>
      <w:r w:rsidRPr="00DD6088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eastAsia="ru-RU"/>
        </w:rPr>
        <w:t>(</w:t>
      </w:r>
      <w:r w:rsidRPr="00DD6088">
        <w:rPr>
          <w:rFonts w:ascii="Courier New" w:eastAsia="Times New Roman" w:hAnsi="Courier New" w:cs="Courier New"/>
          <w:color w:val="8000FF"/>
          <w:sz w:val="28"/>
          <w:szCs w:val="28"/>
          <w:lang w:eastAsia="ru-RU"/>
        </w:rPr>
        <w:t>int</w:t>
      </w:r>
      <w:r w:rsidRPr="00DD608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n</w:t>
      </w:r>
      <w:r w:rsidRPr="00DD6088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eastAsia="ru-RU"/>
        </w:rPr>
        <w:t>)</w:t>
      </w:r>
      <w:r w:rsidRPr="00DD608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</w:t>
      </w:r>
      <w:r w:rsidRPr="00DD6088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eastAsia="ru-RU"/>
        </w:rPr>
        <w:t>{</w:t>
      </w:r>
      <w:r w:rsidRPr="00DD608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</w:t>
      </w:r>
    </w:p>
    <w:p w14:paraId="7819EA5F" w14:textId="77777777" w:rsidR="00DD6088" w:rsidRPr="00DD6088" w:rsidRDefault="00DD6088" w:rsidP="00DD6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  <w:r w:rsidRPr="00DD608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   </w:t>
      </w:r>
      <w:r w:rsidRPr="00DD6088">
        <w:rPr>
          <w:rFonts w:ascii="Courier New" w:eastAsia="Times New Roman" w:hAnsi="Courier New" w:cs="Courier New"/>
          <w:color w:val="8000FF"/>
          <w:sz w:val="28"/>
          <w:szCs w:val="28"/>
          <w:lang w:eastAsia="ru-RU"/>
        </w:rPr>
        <w:t>int</w:t>
      </w:r>
      <w:r w:rsidRPr="00DD608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i</w:t>
      </w:r>
      <w:r w:rsidRPr="00DD6088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eastAsia="ru-RU"/>
        </w:rPr>
        <w:t>,</w:t>
      </w:r>
      <w:r w:rsidRPr="00DD608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ans</w:t>
      </w:r>
      <w:r w:rsidRPr="00DD6088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eastAsia="ru-RU"/>
        </w:rPr>
        <w:t>;</w:t>
      </w:r>
    </w:p>
    <w:p w14:paraId="15414875" w14:textId="77777777" w:rsidR="00DD6088" w:rsidRPr="00DD6088" w:rsidRDefault="00DD6088" w:rsidP="00DD6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  <w:r w:rsidRPr="00DD608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   ans </w:t>
      </w:r>
      <w:r w:rsidRPr="00DD6088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eastAsia="ru-RU"/>
        </w:rPr>
        <w:t>=</w:t>
      </w:r>
      <w:r w:rsidRPr="00DD608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</w:t>
      </w:r>
      <w:r w:rsidRPr="00DD6088">
        <w:rPr>
          <w:rFonts w:ascii="Courier New" w:eastAsia="Times New Roman" w:hAnsi="Courier New" w:cs="Courier New"/>
          <w:color w:val="FF8000"/>
          <w:sz w:val="28"/>
          <w:szCs w:val="28"/>
          <w:lang w:eastAsia="ru-RU"/>
        </w:rPr>
        <w:t>1</w:t>
      </w:r>
      <w:r w:rsidRPr="00DD6088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eastAsia="ru-RU"/>
        </w:rPr>
        <w:t>;</w:t>
      </w:r>
    </w:p>
    <w:p w14:paraId="0485736B" w14:textId="77777777" w:rsidR="00DD6088" w:rsidRPr="00DD6088" w:rsidRDefault="00DD6088" w:rsidP="00DD6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  <w:r w:rsidRPr="00DD608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   printk</w:t>
      </w:r>
      <w:r w:rsidRPr="00DD6088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eastAsia="ru-RU"/>
        </w:rPr>
        <w:t>(</w:t>
      </w:r>
      <w:r w:rsidRPr="00DD608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</w:t>
      </w:r>
      <w:r w:rsidRPr="00DD6088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"+ md1: md1_factorial() called!\n"</w:t>
      </w:r>
      <w:r w:rsidRPr="00DD608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</w:t>
      </w:r>
      <w:r w:rsidRPr="00DD6088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eastAsia="ru-RU"/>
        </w:rPr>
        <w:t>);</w:t>
      </w:r>
      <w:r w:rsidRPr="00DD608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</w:t>
      </w:r>
    </w:p>
    <w:p w14:paraId="0EA98B38" w14:textId="77777777" w:rsidR="00DD6088" w:rsidRPr="00DD6088" w:rsidRDefault="00DD6088" w:rsidP="00DD6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  <w:r w:rsidRPr="00DD608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   </w:t>
      </w:r>
      <w:r w:rsidRPr="00DD6088">
        <w:rPr>
          <w:rFonts w:ascii="Courier New" w:eastAsia="Times New Roman" w:hAnsi="Courier New" w:cs="Courier New"/>
          <w:b/>
          <w:bCs/>
          <w:color w:val="0000FF"/>
          <w:sz w:val="28"/>
          <w:szCs w:val="28"/>
          <w:lang w:eastAsia="ru-RU"/>
        </w:rPr>
        <w:t>for</w:t>
      </w:r>
      <w:r w:rsidRPr="00DD608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</w:t>
      </w:r>
      <w:r w:rsidRPr="00DD6088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eastAsia="ru-RU"/>
        </w:rPr>
        <w:t>(</w:t>
      </w:r>
      <w:r w:rsidRPr="00DD608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i </w:t>
      </w:r>
      <w:r w:rsidRPr="00DD6088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eastAsia="ru-RU"/>
        </w:rPr>
        <w:t>=</w:t>
      </w:r>
      <w:r w:rsidRPr="00DD608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</w:t>
      </w:r>
      <w:r w:rsidRPr="00DD6088">
        <w:rPr>
          <w:rFonts w:ascii="Courier New" w:eastAsia="Times New Roman" w:hAnsi="Courier New" w:cs="Courier New"/>
          <w:color w:val="FF8000"/>
          <w:sz w:val="28"/>
          <w:szCs w:val="28"/>
          <w:lang w:eastAsia="ru-RU"/>
        </w:rPr>
        <w:t>2</w:t>
      </w:r>
      <w:r w:rsidRPr="00DD6088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eastAsia="ru-RU"/>
        </w:rPr>
        <w:t>;</w:t>
      </w:r>
      <w:r w:rsidRPr="00DD608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i </w:t>
      </w:r>
      <w:r w:rsidRPr="00DD6088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eastAsia="ru-RU"/>
        </w:rPr>
        <w:t>&lt;=</w:t>
      </w:r>
      <w:r w:rsidRPr="00DD608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n</w:t>
      </w:r>
      <w:r w:rsidRPr="00DD6088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eastAsia="ru-RU"/>
        </w:rPr>
        <w:t>;</w:t>
      </w:r>
      <w:r w:rsidRPr="00DD608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i</w:t>
      </w:r>
      <w:r w:rsidRPr="00DD6088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eastAsia="ru-RU"/>
        </w:rPr>
        <w:t>++)</w:t>
      </w:r>
      <w:r w:rsidRPr="00DD608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ans </w:t>
      </w:r>
      <w:r w:rsidRPr="00DD6088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eastAsia="ru-RU"/>
        </w:rPr>
        <w:t>*=</w:t>
      </w:r>
      <w:r w:rsidRPr="00DD608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i</w:t>
      </w:r>
      <w:r w:rsidRPr="00DD6088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eastAsia="ru-RU"/>
        </w:rPr>
        <w:t>;</w:t>
      </w:r>
    </w:p>
    <w:p w14:paraId="194E916D" w14:textId="77777777" w:rsidR="00DD6088" w:rsidRPr="00DD6088" w:rsidRDefault="00DD6088" w:rsidP="00DD6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  <w:r w:rsidRPr="00DD608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   </w:t>
      </w:r>
      <w:r w:rsidRPr="00DD6088">
        <w:rPr>
          <w:rFonts w:ascii="Courier New" w:eastAsia="Times New Roman" w:hAnsi="Courier New" w:cs="Courier New"/>
          <w:b/>
          <w:bCs/>
          <w:color w:val="0000FF"/>
          <w:sz w:val="28"/>
          <w:szCs w:val="28"/>
          <w:lang w:eastAsia="ru-RU"/>
        </w:rPr>
        <w:t>return</w:t>
      </w:r>
      <w:r w:rsidRPr="00DD608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ans</w:t>
      </w:r>
      <w:r w:rsidRPr="00DD6088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eastAsia="ru-RU"/>
        </w:rPr>
        <w:t>;</w:t>
      </w:r>
    </w:p>
    <w:p w14:paraId="762DD145" w14:textId="77777777" w:rsidR="00DD6088" w:rsidRPr="00DD6088" w:rsidRDefault="00DD6088" w:rsidP="00DD6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  <w:r w:rsidRPr="00DD6088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eastAsia="ru-RU"/>
        </w:rPr>
        <w:t>}</w:t>
      </w:r>
    </w:p>
    <w:p w14:paraId="56C239A1" w14:textId="77777777" w:rsidR="00DD6088" w:rsidRPr="00DD6088" w:rsidRDefault="00DD6088" w:rsidP="00DD6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</w:p>
    <w:p w14:paraId="7429AF2D" w14:textId="77777777" w:rsidR="00DD6088" w:rsidRPr="00DD6088" w:rsidRDefault="00DD6088" w:rsidP="00DD6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  <w:r w:rsidRPr="00DD6088">
        <w:rPr>
          <w:rFonts w:ascii="Courier New" w:eastAsia="Times New Roman" w:hAnsi="Courier New" w:cs="Courier New"/>
          <w:color w:val="8000FF"/>
          <w:sz w:val="28"/>
          <w:szCs w:val="28"/>
          <w:lang w:eastAsia="ru-RU"/>
        </w:rPr>
        <w:t>extern</w:t>
      </w:r>
      <w:r w:rsidRPr="00DD608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</w:t>
      </w:r>
      <w:r w:rsidRPr="00DD6088">
        <w:rPr>
          <w:rFonts w:ascii="Courier New" w:eastAsia="Times New Roman" w:hAnsi="Courier New" w:cs="Courier New"/>
          <w:color w:val="8000FF"/>
          <w:sz w:val="28"/>
          <w:szCs w:val="28"/>
          <w:lang w:eastAsia="ru-RU"/>
        </w:rPr>
        <w:t>int</w:t>
      </w:r>
      <w:r w:rsidRPr="00DD608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md1_return_zero</w:t>
      </w:r>
      <w:r w:rsidRPr="00DD6088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eastAsia="ru-RU"/>
        </w:rPr>
        <w:t>(</w:t>
      </w:r>
      <w:r w:rsidRPr="00DD6088">
        <w:rPr>
          <w:rFonts w:ascii="Courier New" w:eastAsia="Times New Roman" w:hAnsi="Courier New" w:cs="Courier New"/>
          <w:color w:val="8000FF"/>
          <w:sz w:val="28"/>
          <w:szCs w:val="28"/>
          <w:lang w:eastAsia="ru-RU"/>
        </w:rPr>
        <w:t>void</w:t>
      </w:r>
      <w:r w:rsidRPr="00DD6088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eastAsia="ru-RU"/>
        </w:rPr>
        <w:t>){</w:t>
      </w:r>
    </w:p>
    <w:p w14:paraId="7E323B71" w14:textId="77777777" w:rsidR="00DD6088" w:rsidRPr="00DD6088" w:rsidRDefault="00DD6088" w:rsidP="00DD6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  <w:r w:rsidRPr="00DD608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   printk</w:t>
      </w:r>
      <w:r w:rsidRPr="00DD6088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eastAsia="ru-RU"/>
        </w:rPr>
        <w:t>(</w:t>
      </w:r>
      <w:r w:rsidRPr="00DD608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</w:t>
      </w:r>
      <w:r w:rsidRPr="00DD6088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"+ md1: md1_return_zero() called!\n"</w:t>
      </w:r>
      <w:r w:rsidRPr="00DD608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</w:t>
      </w:r>
      <w:r w:rsidRPr="00DD6088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eastAsia="ru-RU"/>
        </w:rPr>
        <w:t>);</w:t>
      </w:r>
    </w:p>
    <w:p w14:paraId="681F660B" w14:textId="77777777" w:rsidR="00DD6088" w:rsidRPr="00DD6088" w:rsidRDefault="00DD6088" w:rsidP="00DD6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  <w:r w:rsidRPr="00DD608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       </w:t>
      </w:r>
      <w:r w:rsidRPr="00DD6088">
        <w:rPr>
          <w:rFonts w:ascii="Courier New" w:eastAsia="Times New Roman" w:hAnsi="Courier New" w:cs="Courier New"/>
          <w:b/>
          <w:bCs/>
          <w:color w:val="0000FF"/>
          <w:sz w:val="28"/>
          <w:szCs w:val="28"/>
          <w:lang w:eastAsia="ru-RU"/>
        </w:rPr>
        <w:t>return</w:t>
      </w:r>
      <w:r w:rsidRPr="00DD608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</w:t>
      </w:r>
      <w:r w:rsidRPr="00DD6088">
        <w:rPr>
          <w:rFonts w:ascii="Courier New" w:eastAsia="Times New Roman" w:hAnsi="Courier New" w:cs="Courier New"/>
          <w:color w:val="FF8000"/>
          <w:sz w:val="28"/>
          <w:szCs w:val="28"/>
          <w:lang w:eastAsia="ru-RU"/>
        </w:rPr>
        <w:t>0</w:t>
      </w:r>
      <w:r w:rsidRPr="00DD6088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eastAsia="ru-RU"/>
        </w:rPr>
        <w:t>;</w:t>
      </w:r>
    </w:p>
    <w:p w14:paraId="179AA7EA" w14:textId="77777777" w:rsidR="00DD6088" w:rsidRPr="00DD6088" w:rsidRDefault="00DD6088" w:rsidP="00DD6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  <w:r w:rsidRPr="00DD6088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eastAsia="ru-RU"/>
        </w:rPr>
        <w:t>}</w:t>
      </w:r>
    </w:p>
    <w:p w14:paraId="23286F69" w14:textId="77777777" w:rsidR="00DD6088" w:rsidRPr="00DD6088" w:rsidRDefault="00DD6088" w:rsidP="00DD6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</w:p>
    <w:p w14:paraId="6146D9D9" w14:textId="77777777" w:rsidR="00DD6088" w:rsidRPr="00DD6088" w:rsidRDefault="00DD6088" w:rsidP="00DD6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  <w:r w:rsidRPr="00DD608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EXPORT_SYMBOL</w:t>
      </w:r>
      <w:r w:rsidRPr="00DD6088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eastAsia="ru-RU"/>
        </w:rPr>
        <w:t>(</w:t>
      </w:r>
      <w:r w:rsidRPr="00DD608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md1_str_data</w:t>
      </w:r>
      <w:r w:rsidRPr="00DD6088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eastAsia="ru-RU"/>
        </w:rPr>
        <w:t>);</w:t>
      </w:r>
      <w:r w:rsidRPr="00DD608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</w:t>
      </w:r>
    </w:p>
    <w:p w14:paraId="76203757" w14:textId="77777777" w:rsidR="00DD6088" w:rsidRPr="00DD6088" w:rsidRDefault="00DD6088" w:rsidP="00DD6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  <w:r w:rsidRPr="00DD608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EXPORT_SYMBOL</w:t>
      </w:r>
      <w:r w:rsidRPr="00DD6088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eastAsia="ru-RU"/>
        </w:rPr>
        <w:t>(</w:t>
      </w:r>
      <w:r w:rsidRPr="00DD608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md1_int_data</w:t>
      </w:r>
      <w:r w:rsidRPr="00DD6088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eastAsia="ru-RU"/>
        </w:rPr>
        <w:t>);</w:t>
      </w:r>
      <w:r w:rsidRPr="00DD608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</w:t>
      </w:r>
    </w:p>
    <w:p w14:paraId="4CF7F8D2" w14:textId="77777777" w:rsidR="00DD6088" w:rsidRPr="00DD6088" w:rsidRDefault="00DD6088" w:rsidP="00DD6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</w:p>
    <w:p w14:paraId="60115FA3" w14:textId="77777777" w:rsidR="00DD6088" w:rsidRPr="00DD6088" w:rsidRDefault="00DD6088" w:rsidP="00DD6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  <w:r w:rsidRPr="00DD608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EXPORT_SYMBOL</w:t>
      </w:r>
      <w:r w:rsidRPr="00DD6088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eastAsia="ru-RU"/>
        </w:rPr>
        <w:t>(</w:t>
      </w:r>
      <w:r w:rsidRPr="00DD608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md1_get_str</w:t>
      </w:r>
      <w:r w:rsidRPr="00DD6088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eastAsia="ru-RU"/>
        </w:rPr>
        <w:t>);</w:t>
      </w:r>
      <w:r w:rsidRPr="00DD608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</w:t>
      </w:r>
    </w:p>
    <w:p w14:paraId="158ED7C5" w14:textId="77777777" w:rsidR="00DD6088" w:rsidRPr="00DD6088" w:rsidRDefault="00DD6088" w:rsidP="00DD6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  <w:r w:rsidRPr="00DD608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EXPORT_SYMBOL(md1_factorial); </w:t>
      </w:r>
    </w:p>
    <w:p w14:paraId="23F85518" w14:textId="77777777" w:rsidR="00DD6088" w:rsidRPr="00DD6088" w:rsidRDefault="00DD6088" w:rsidP="00DD6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  <w:r w:rsidRPr="00DD608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EXPORT_SYMBOL(md1_return_zero); </w:t>
      </w:r>
    </w:p>
    <w:p w14:paraId="08E539DC" w14:textId="77777777" w:rsidR="00DD6088" w:rsidRPr="00DD6088" w:rsidRDefault="00DD6088" w:rsidP="00DD6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</w:p>
    <w:p w14:paraId="5CE972FA" w14:textId="77777777" w:rsidR="00DD6088" w:rsidRPr="00DD6088" w:rsidRDefault="00DD6088" w:rsidP="00DD6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  <w:r w:rsidRPr="00DD608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static int __init md1_init( void ) { </w:t>
      </w:r>
    </w:p>
    <w:p w14:paraId="02ECDAA8" w14:textId="77777777" w:rsidR="00DD6088" w:rsidRPr="00DD6088" w:rsidRDefault="00DD6088" w:rsidP="00DD6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  <w:r w:rsidRPr="00DD608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   printk( "+ md1: Module md1 is loaded!\n" ); </w:t>
      </w:r>
    </w:p>
    <w:p w14:paraId="538D1FD8" w14:textId="77777777" w:rsidR="00DD6088" w:rsidRPr="00DD6088" w:rsidRDefault="00DD6088" w:rsidP="00DD6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  <w:r w:rsidRPr="00DD608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   return 0; </w:t>
      </w:r>
    </w:p>
    <w:p w14:paraId="680B7FE1" w14:textId="77777777" w:rsidR="00DD6088" w:rsidRPr="00DD6088" w:rsidRDefault="00DD6088" w:rsidP="00DD6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  <w:r w:rsidRPr="00DD608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}</w:t>
      </w:r>
    </w:p>
    <w:p w14:paraId="1C35C67D" w14:textId="77777777" w:rsidR="00DD6088" w:rsidRPr="00DD6088" w:rsidRDefault="00DD6088" w:rsidP="00DD6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</w:p>
    <w:p w14:paraId="560C6487" w14:textId="77777777" w:rsidR="00DD6088" w:rsidRPr="00DD6088" w:rsidRDefault="00DD6088" w:rsidP="00DD6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  <w:r w:rsidRPr="00DD608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static void __exit md1_exit( void ) { </w:t>
      </w:r>
    </w:p>
    <w:p w14:paraId="347974F2" w14:textId="77777777" w:rsidR="00DD6088" w:rsidRPr="00DD6088" w:rsidRDefault="00DD6088" w:rsidP="00DD6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  <w:r w:rsidRPr="00DD608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lastRenderedPageBreak/>
        <w:t xml:space="preserve">   printk( "+ md1: Module md1 is unloaded!\n" ); </w:t>
      </w:r>
    </w:p>
    <w:p w14:paraId="328842F4" w14:textId="77777777" w:rsidR="00DD6088" w:rsidRPr="00DD6088" w:rsidRDefault="00DD6088" w:rsidP="00DD6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  <w:r w:rsidRPr="00DD608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} </w:t>
      </w:r>
    </w:p>
    <w:p w14:paraId="307D58B8" w14:textId="77777777" w:rsidR="00DD6088" w:rsidRPr="00DD6088" w:rsidRDefault="00DD6088" w:rsidP="00DD6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</w:p>
    <w:p w14:paraId="53C148A9" w14:textId="77777777" w:rsidR="00DD6088" w:rsidRPr="00DD6088" w:rsidRDefault="00DD6088" w:rsidP="00DD6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  <w:r w:rsidRPr="00DD608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module_init( md1_init ); </w:t>
      </w:r>
    </w:p>
    <w:p w14:paraId="1A7411FC" w14:textId="731A2378" w:rsidR="008B2DF4" w:rsidRPr="008965D0" w:rsidRDefault="00DD6088" w:rsidP="008965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  <w:r w:rsidRPr="00DD608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module_exit( md1_exit ); </w:t>
      </w:r>
    </w:p>
    <w:p w14:paraId="03670D28" w14:textId="4EF0E9CF" w:rsidR="007355E7" w:rsidRPr="008965D0" w:rsidRDefault="007355E7" w:rsidP="008965D0">
      <w:pPr>
        <w:pStyle w:val="3"/>
        <w:rPr>
          <w:rStyle w:val="20"/>
          <w:b/>
          <w:szCs w:val="24"/>
        </w:rPr>
      </w:pPr>
      <w:bookmarkStart w:id="7" w:name="_Toc41999783"/>
      <w:r w:rsidRPr="008965D0">
        <w:rPr>
          <w:rStyle w:val="20"/>
          <w:b/>
          <w:szCs w:val="24"/>
        </w:rPr>
        <w:t>Результат работы</w:t>
      </w:r>
      <w:r w:rsidR="004E3F36" w:rsidRPr="008965D0">
        <w:rPr>
          <w:rStyle w:val="20"/>
          <w:b/>
          <w:szCs w:val="24"/>
        </w:rPr>
        <w:t xml:space="preserve"> программы</w:t>
      </w:r>
      <w:bookmarkEnd w:id="7"/>
    </w:p>
    <w:p w14:paraId="4D0A258F" w14:textId="1A614439" w:rsidR="00E87784" w:rsidRDefault="0062456B" w:rsidP="004E3F36">
      <w:pPr>
        <w:pStyle w:val="im-mess"/>
        <w:jc w:val="left"/>
      </w:pPr>
      <w:r w:rsidRPr="0062456B">
        <w:rPr>
          <w:noProof/>
        </w:rPr>
        <w:drawing>
          <wp:inline distT="0" distB="0" distL="0" distR="0" wp14:anchorId="2082EBE4" wp14:editId="59A0519C">
            <wp:extent cx="5372850" cy="57158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8229F" w14:textId="5C6F3254" w:rsidR="00DD6088" w:rsidRDefault="00DD6088" w:rsidP="00DD6088">
      <w:pPr>
        <w:pStyle w:val="im-mess"/>
        <w:jc w:val="center"/>
      </w:pPr>
      <w:r w:rsidRPr="00BF6808">
        <w:t xml:space="preserve">Рис. </w:t>
      </w:r>
      <w:r w:rsidR="00394A82">
        <w:t>3</w:t>
      </w:r>
      <w:r w:rsidRPr="00BF6808">
        <w:t xml:space="preserve"> – </w:t>
      </w:r>
      <w:r w:rsidR="00394A82">
        <w:t>загрузка и информация от</w:t>
      </w:r>
      <w:r w:rsidRPr="00BF6808">
        <w:t xml:space="preserve"> модуля ядра</w:t>
      </w:r>
    </w:p>
    <w:p w14:paraId="5D345C5F" w14:textId="030E774C" w:rsidR="0062456B" w:rsidRDefault="0062456B" w:rsidP="00DD6088">
      <w:pPr>
        <w:pStyle w:val="im-mess"/>
        <w:jc w:val="center"/>
      </w:pPr>
      <w:r w:rsidRPr="0062456B">
        <w:rPr>
          <w:noProof/>
        </w:rPr>
        <w:drawing>
          <wp:inline distT="0" distB="0" distL="0" distR="0" wp14:anchorId="5D035BF9" wp14:editId="64EC5698">
            <wp:extent cx="5229955" cy="533474"/>
            <wp:effectExtent l="0" t="0" r="889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AB098" w14:textId="1B47E208" w:rsidR="0062456B" w:rsidRDefault="0062456B" w:rsidP="0062456B">
      <w:pPr>
        <w:pStyle w:val="im-mess"/>
        <w:jc w:val="center"/>
      </w:pPr>
      <w:r w:rsidRPr="00BF6808">
        <w:t>Рис. 4 – выгрузка модуля ядра</w:t>
      </w:r>
    </w:p>
    <w:p w14:paraId="57F351A3" w14:textId="77777777" w:rsidR="007932BB" w:rsidRPr="00DD6088" w:rsidRDefault="007932BB" w:rsidP="007932BB">
      <w:pPr>
        <w:pStyle w:val="2"/>
        <w:spacing w:line="360" w:lineRule="auto"/>
      </w:pPr>
      <w:bookmarkStart w:id="8" w:name="_Toc41999784"/>
      <w:r w:rsidRPr="00DD6088">
        <w:t>Модуль md2</w:t>
      </w:r>
      <w:bookmarkEnd w:id="8"/>
    </w:p>
    <w:p w14:paraId="2C8FC4FD" w14:textId="77777777" w:rsidR="007932BB" w:rsidRPr="00DD6088" w:rsidRDefault="007932BB" w:rsidP="007932BB">
      <w:pPr>
        <w:spacing w:line="360" w:lineRule="auto"/>
        <w:ind w:firstLine="708"/>
        <w:rPr>
          <w:rFonts w:ascii="Times New Roman" w:eastAsiaTheme="majorEastAsia" w:hAnsi="Times New Roman" w:cstheme="majorBidi"/>
          <w:bCs/>
          <w:sz w:val="28"/>
          <w:szCs w:val="26"/>
        </w:rPr>
      </w:pPr>
      <w:r w:rsidRPr="00DD6088">
        <w:rPr>
          <w:rFonts w:ascii="Times New Roman" w:eastAsiaTheme="majorEastAsia" w:hAnsi="Times New Roman" w:cstheme="majorBidi"/>
          <w:bCs/>
          <w:sz w:val="28"/>
          <w:szCs w:val="26"/>
        </w:rPr>
        <w:t>Модуль md2 демонстрирует использование данных и функций</w:t>
      </w:r>
    </w:p>
    <w:p w14:paraId="2284F188" w14:textId="77777777" w:rsidR="007932BB" w:rsidRPr="00DD6088" w:rsidRDefault="007932BB" w:rsidP="007932BB">
      <w:pPr>
        <w:spacing w:line="360" w:lineRule="auto"/>
        <w:rPr>
          <w:rFonts w:ascii="Times New Roman" w:eastAsiaTheme="majorEastAsia" w:hAnsi="Times New Roman" w:cstheme="majorBidi"/>
          <w:bCs/>
          <w:sz w:val="28"/>
          <w:szCs w:val="26"/>
        </w:rPr>
      </w:pPr>
      <w:r w:rsidRPr="00DD6088">
        <w:rPr>
          <w:rFonts w:ascii="Times New Roman" w:eastAsiaTheme="majorEastAsia" w:hAnsi="Times New Roman" w:cstheme="majorBidi"/>
          <w:bCs/>
          <w:sz w:val="28"/>
          <w:szCs w:val="26"/>
        </w:rPr>
        <w:t>экспортируемых первым модулем (md1).</w:t>
      </w:r>
      <w:r>
        <w:rPr>
          <w:rFonts w:ascii="Times New Roman" w:eastAsiaTheme="majorEastAsia" w:hAnsi="Times New Roman" w:cstheme="majorBidi"/>
          <w:bCs/>
          <w:sz w:val="28"/>
          <w:szCs w:val="26"/>
        </w:rPr>
        <w:t xml:space="preserve"> </w:t>
      </w:r>
      <w:r w:rsidRPr="00DD6088">
        <w:rPr>
          <w:rFonts w:ascii="Times New Roman" w:eastAsiaTheme="majorEastAsia" w:hAnsi="Times New Roman" w:cstheme="majorBidi"/>
          <w:bCs/>
          <w:sz w:val="28"/>
          <w:szCs w:val="26"/>
        </w:rPr>
        <w:t xml:space="preserve">Данный модуль должен при загрузке: </w:t>
      </w:r>
    </w:p>
    <w:p w14:paraId="6132BD27" w14:textId="77777777" w:rsidR="007932BB" w:rsidRPr="00DD6088" w:rsidRDefault="007932BB" w:rsidP="007932BB">
      <w:pPr>
        <w:pStyle w:val="ad"/>
        <w:numPr>
          <w:ilvl w:val="0"/>
          <w:numId w:val="10"/>
        </w:numPr>
        <w:spacing w:line="360" w:lineRule="auto"/>
        <w:rPr>
          <w:rFonts w:ascii="Times New Roman" w:eastAsiaTheme="majorEastAsia" w:hAnsi="Times New Roman" w:cstheme="majorBidi"/>
          <w:bCs/>
          <w:sz w:val="28"/>
          <w:szCs w:val="26"/>
        </w:rPr>
      </w:pPr>
      <w:r w:rsidRPr="00DD6088">
        <w:rPr>
          <w:rFonts w:ascii="Times New Roman" w:eastAsiaTheme="majorEastAsia" w:hAnsi="Times New Roman" w:cstheme="majorBidi"/>
          <w:bCs/>
          <w:sz w:val="28"/>
          <w:szCs w:val="26"/>
        </w:rPr>
        <w:t>Вызывать все экспортированные модулем md1 процедуры и вывести</w:t>
      </w:r>
      <w:r>
        <w:rPr>
          <w:rFonts w:ascii="Times New Roman" w:eastAsiaTheme="majorEastAsia" w:hAnsi="Times New Roman" w:cstheme="majorBidi"/>
          <w:bCs/>
          <w:sz w:val="28"/>
          <w:szCs w:val="26"/>
        </w:rPr>
        <w:t xml:space="preserve"> </w:t>
      </w:r>
      <w:r w:rsidRPr="00DD6088">
        <w:rPr>
          <w:rFonts w:ascii="Times New Roman" w:eastAsiaTheme="majorEastAsia" w:hAnsi="Times New Roman" w:cstheme="majorBidi"/>
          <w:bCs/>
          <w:sz w:val="28"/>
          <w:szCs w:val="26"/>
        </w:rPr>
        <w:t>в системный журнал возвращаемые ими значения с указанием имени</w:t>
      </w:r>
      <w:r>
        <w:rPr>
          <w:rFonts w:ascii="Times New Roman" w:eastAsiaTheme="majorEastAsia" w:hAnsi="Times New Roman" w:cstheme="majorBidi"/>
          <w:bCs/>
          <w:sz w:val="28"/>
          <w:szCs w:val="26"/>
        </w:rPr>
        <w:t xml:space="preserve"> </w:t>
      </w:r>
      <w:r w:rsidRPr="00DD6088">
        <w:rPr>
          <w:rFonts w:ascii="Times New Roman" w:eastAsiaTheme="majorEastAsia" w:hAnsi="Times New Roman" w:cstheme="majorBidi"/>
          <w:bCs/>
          <w:sz w:val="28"/>
          <w:szCs w:val="26"/>
        </w:rPr>
        <w:t>вызванной процедуры.</w:t>
      </w:r>
    </w:p>
    <w:p w14:paraId="6CB6C667" w14:textId="58A9CD6F" w:rsidR="007932BB" w:rsidRPr="007932BB" w:rsidRDefault="007932BB" w:rsidP="007932BB">
      <w:pPr>
        <w:pStyle w:val="ad"/>
        <w:numPr>
          <w:ilvl w:val="0"/>
          <w:numId w:val="10"/>
        </w:numPr>
        <w:spacing w:line="360" w:lineRule="auto"/>
        <w:rPr>
          <w:rFonts w:ascii="Times New Roman" w:eastAsiaTheme="majorEastAsia" w:hAnsi="Times New Roman" w:cstheme="majorBidi"/>
          <w:bCs/>
          <w:sz w:val="28"/>
          <w:szCs w:val="26"/>
        </w:rPr>
      </w:pPr>
      <w:r w:rsidRPr="00DD6088">
        <w:rPr>
          <w:rFonts w:ascii="Times New Roman" w:eastAsiaTheme="majorEastAsia" w:hAnsi="Times New Roman" w:cstheme="majorBidi"/>
          <w:bCs/>
          <w:sz w:val="28"/>
          <w:szCs w:val="26"/>
        </w:rPr>
        <w:t>Вывести в системный журнал все экспортированные модулем md1</w:t>
      </w:r>
      <w:r>
        <w:rPr>
          <w:rFonts w:ascii="Times New Roman" w:eastAsiaTheme="majorEastAsia" w:hAnsi="Times New Roman" w:cstheme="majorBidi"/>
          <w:bCs/>
          <w:sz w:val="28"/>
          <w:szCs w:val="26"/>
        </w:rPr>
        <w:t xml:space="preserve"> </w:t>
      </w:r>
      <w:r w:rsidRPr="00DD6088">
        <w:rPr>
          <w:rFonts w:ascii="Times New Roman" w:eastAsiaTheme="majorEastAsia" w:hAnsi="Times New Roman" w:cstheme="majorBidi"/>
          <w:bCs/>
          <w:sz w:val="28"/>
          <w:szCs w:val="26"/>
        </w:rPr>
        <w:t>данные.</w:t>
      </w:r>
    </w:p>
    <w:p w14:paraId="5C74357D" w14:textId="6CFE3C68" w:rsidR="00DD6088" w:rsidRDefault="00DD6088" w:rsidP="008965D0">
      <w:pPr>
        <w:pStyle w:val="3"/>
      </w:pPr>
      <w:bookmarkStart w:id="9" w:name="_Toc41999785"/>
      <w:r>
        <w:t>Листинг</w:t>
      </w:r>
      <w:r w:rsidRPr="00E87784">
        <w:rPr>
          <w:lang w:val="en-US"/>
        </w:rPr>
        <w:t xml:space="preserve"> </w:t>
      </w:r>
      <w:r>
        <w:t xml:space="preserve">3 </w:t>
      </w:r>
      <w:r w:rsidRPr="00E87784">
        <w:rPr>
          <w:lang w:val="en-US"/>
        </w:rPr>
        <w:t xml:space="preserve">– </w:t>
      </w:r>
      <w:r w:rsidRPr="004D5263">
        <w:rPr>
          <w:lang w:val="en-US"/>
        </w:rPr>
        <w:t>Код модуля md</w:t>
      </w:r>
      <w:r>
        <w:t>2</w:t>
      </w:r>
      <w:bookmarkEnd w:id="9"/>
    </w:p>
    <w:p w14:paraId="6508A0C9" w14:textId="77777777" w:rsidR="00DD6088" w:rsidRPr="00DD6088" w:rsidRDefault="00DD6088" w:rsidP="00DD6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8"/>
          <w:szCs w:val="28"/>
          <w:lang w:eastAsia="ru-RU"/>
        </w:rPr>
      </w:pPr>
      <w:r w:rsidRPr="00DD6088">
        <w:rPr>
          <w:rFonts w:ascii="Courier New" w:eastAsia="Times New Roman" w:hAnsi="Courier New" w:cs="Courier New"/>
          <w:color w:val="804000"/>
          <w:sz w:val="28"/>
          <w:szCs w:val="28"/>
          <w:lang w:eastAsia="ru-RU"/>
        </w:rPr>
        <w:t xml:space="preserve">#include &lt;linux/module.h&gt; </w:t>
      </w:r>
    </w:p>
    <w:p w14:paraId="170D3230" w14:textId="77777777" w:rsidR="00DD6088" w:rsidRPr="00DD6088" w:rsidRDefault="00DD6088" w:rsidP="00DD6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8"/>
          <w:szCs w:val="28"/>
          <w:lang w:eastAsia="ru-RU"/>
        </w:rPr>
      </w:pPr>
      <w:r w:rsidRPr="00DD6088">
        <w:rPr>
          <w:rFonts w:ascii="Courier New" w:eastAsia="Times New Roman" w:hAnsi="Courier New" w:cs="Courier New"/>
          <w:color w:val="804000"/>
          <w:sz w:val="28"/>
          <w:szCs w:val="28"/>
          <w:lang w:eastAsia="ru-RU"/>
        </w:rPr>
        <w:t xml:space="preserve">#include &lt;linux/kernel.h&gt; </w:t>
      </w:r>
    </w:p>
    <w:p w14:paraId="704B15E1" w14:textId="77777777" w:rsidR="00DD6088" w:rsidRPr="00DD6088" w:rsidRDefault="00DD6088" w:rsidP="00DD6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8"/>
          <w:szCs w:val="28"/>
          <w:lang w:eastAsia="ru-RU"/>
        </w:rPr>
      </w:pPr>
      <w:r w:rsidRPr="00DD6088">
        <w:rPr>
          <w:rFonts w:ascii="Courier New" w:eastAsia="Times New Roman" w:hAnsi="Courier New" w:cs="Courier New"/>
          <w:color w:val="804000"/>
          <w:sz w:val="28"/>
          <w:szCs w:val="28"/>
          <w:lang w:eastAsia="ru-RU"/>
        </w:rPr>
        <w:t xml:space="preserve">#include &lt;linux/init.h&gt; </w:t>
      </w:r>
    </w:p>
    <w:p w14:paraId="0B934CA8" w14:textId="77777777" w:rsidR="00DD6088" w:rsidRPr="00DD6088" w:rsidRDefault="00DD6088" w:rsidP="00DD6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</w:p>
    <w:p w14:paraId="2CF07C82" w14:textId="77777777" w:rsidR="00DD6088" w:rsidRPr="00DD6088" w:rsidRDefault="00DD6088" w:rsidP="00DD6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  <w:r w:rsidRPr="00DD608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MODULE_LICENSE</w:t>
      </w:r>
      <w:r w:rsidRPr="00DD6088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eastAsia="ru-RU"/>
        </w:rPr>
        <w:t>(</w:t>
      </w:r>
      <w:r w:rsidRPr="00DD6088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"GPL"</w:t>
      </w:r>
      <w:r w:rsidRPr="00DD6088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eastAsia="ru-RU"/>
        </w:rPr>
        <w:t>);</w:t>
      </w:r>
    </w:p>
    <w:p w14:paraId="20E558E7" w14:textId="77777777" w:rsidR="00DD6088" w:rsidRPr="00DD6088" w:rsidRDefault="00DD6088" w:rsidP="00DD6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  <w:r w:rsidRPr="00DD608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MODULE_AUTHOR</w:t>
      </w:r>
      <w:r w:rsidRPr="00DD6088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eastAsia="ru-RU"/>
        </w:rPr>
        <w:t>(</w:t>
      </w:r>
      <w:r w:rsidRPr="00DD6088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"Hasanzade M.A"</w:t>
      </w:r>
      <w:r w:rsidRPr="00DD6088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eastAsia="ru-RU"/>
        </w:rPr>
        <w:t>);</w:t>
      </w:r>
    </w:p>
    <w:p w14:paraId="199048F2" w14:textId="77777777" w:rsidR="00DD6088" w:rsidRPr="00DD6088" w:rsidRDefault="00DD6088" w:rsidP="00DD6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</w:p>
    <w:p w14:paraId="4F4B3A23" w14:textId="77777777" w:rsidR="00DD6088" w:rsidRPr="00DD6088" w:rsidRDefault="00DD6088" w:rsidP="00DD6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  <w:r w:rsidRPr="00DD6088">
        <w:rPr>
          <w:rFonts w:ascii="Courier New" w:eastAsia="Times New Roman" w:hAnsi="Courier New" w:cs="Courier New"/>
          <w:color w:val="8000FF"/>
          <w:sz w:val="28"/>
          <w:szCs w:val="28"/>
          <w:lang w:eastAsia="ru-RU"/>
        </w:rPr>
        <w:t>extern</w:t>
      </w:r>
      <w:r w:rsidRPr="00DD608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</w:t>
      </w:r>
      <w:r w:rsidRPr="00DD6088">
        <w:rPr>
          <w:rFonts w:ascii="Courier New" w:eastAsia="Times New Roman" w:hAnsi="Courier New" w:cs="Courier New"/>
          <w:color w:val="8000FF"/>
          <w:sz w:val="28"/>
          <w:szCs w:val="28"/>
          <w:lang w:eastAsia="ru-RU"/>
        </w:rPr>
        <w:t>char</w:t>
      </w:r>
      <w:r w:rsidRPr="00DD6088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eastAsia="ru-RU"/>
        </w:rPr>
        <w:t>*</w:t>
      </w:r>
      <w:r w:rsidRPr="00DD608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md1_str_data</w:t>
      </w:r>
      <w:r w:rsidRPr="00DD6088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eastAsia="ru-RU"/>
        </w:rPr>
        <w:t>;</w:t>
      </w:r>
    </w:p>
    <w:p w14:paraId="140242D5" w14:textId="77777777" w:rsidR="00DD6088" w:rsidRPr="00DD6088" w:rsidRDefault="00DD6088" w:rsidP="00DD6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  <w:r w:rsidRPr="00DD6088">
        <w:rPr>
          <w:rFonts w:ascii="Courier New" w:eastAsia="Times New Roman" w:hAnsi="Courier New" w:cs="Courier New"/>
          <w:color w:val="8000FF"/>
          <w:sz w:val="28"/>
          <w:szCs w:val="28"/>
          <w:lang w:eastAsia="ru-RU"/>
        </w:rPr>
        <w:t>extern</w:t>
      </w:r>
      <w:r w:rsidRPr="00DD608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</w:t>
      </w:r>
      <w:r w:rsidRPr="00DD6088">
        <w:rPr>
          <w:rFonts w:ascii="Courier New" w:eastAsia="Times New Roman" w:hAnsi="Courier New" w:cs="Courier New"/>
          <w:color w:val="8000FF"/>
          <w:sz w:val="28"/>
          <w:szCs w:val="28"/>
          <w:lang w:eastAsia="ru-RU"/>
        </w:rPr>
        <w:t>int</w:t>
      </w:r>
      <w:r w:rsidRPr="00DD608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md1_int_data</w:t>
      </w:r>
      <w:r w:rsidRPr="00DD6088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eastAsia="ru-RU"/>
        </w:rPr>
        <w:t>;</w:t>
      </w:r>
    </w:p>
    <w:p w14:paraId="35CAB15B" w14:textId="77777777" w:rsidR="00DD6088" w:rsidRPr="00DD6088" w:rsidRDefault="00DD6088" w:rsidP="00DD6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  <w:r w:rsidRPr="00DD6088">
        <w:rPr>
          <w:rFonts w:ascii="Courier New" w:eastAsia="Times New Roman" w:hAnsi="Courier New" w:cs="Courier New"/>
          <w:color w:val="8000FF"/>
          <w:sz w:val="28"/>
          <w:szCs w:val="28"/>
          <w:lang w:eastAsia="ru-RU"/>
        </w:rPr>
        <w:t>extern</w:t>
      </w:r>
      <w:r w:rsidRPr="00DD608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</w:t>
      </w:r>
      <w:r w:rsidRPr="00DD6088">
        <w:rPr>
          <w:rFonts w:ascii="Courier New" w:eastAsia="Times New Roman" w:hAnsi="Courier New" w:cs="Courier New"/>
          <w:color w:val="8000FF"/>
          <w:sz w:val="28"/>
          <w:szCs w:val="28"/>
          <w:lang w:eastAsia="ru-RU"/>
        </w:rPr>
        <w:t>char</w:t>
      </w:r>
      <w:r w:rsidRPr="00DD6088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eastAsia="ru-RU"/>
        </w:rPr>
        <w:t>*</w:t>
      </w:r>
      <w:r w:rsidRPr="00DD608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md1_get_str</w:t>
      </w:r>
      <w:r w:rsidRPr="00DD6088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eastAsia="ru-RU"/>
        </w:rPr>
        <w:t>(</w:t>
      </w:r>
      <w:r w:rsidRPr="00DD6088">
        <w:rPr>
          <w:rFonts w:ascii="Courier New" w:eastAsia="Times New Roman" w:hAnsi="Courier New" w:cs="Courier New"/>
          <w:color w:val="8000FF"/>
          <w:sz w:val="28"/>
          <w:szCs w:val="28"/>
          <w:lang w:eastAsia="ru-RU"/>
        </w:rPr>
        <w:t>int</w:t>
      </w:r>
      <w:r w:rsidRPr="00DD608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num</w:t>
      </w:r>
      <w:r w:rsidRPr="00DD6088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eastAsia="ru-RU"/>
        </w:rPr>
        <w:t>);</w:t>
      </w:r>
    </w:p>
    <w:p w14:paraId="3C02D0F1" w14:textId="77777777" w:rsidR="00DD6088" w:rsidRPr="00DD6088" w:rsidRDefault="00DD6088" w:rsidP="00DD6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  <w:r w:rsidRPr="00DD6088">
        <w:rPr>
          <w:rFonts w:ascii="Courier New" w:eastAsia="Times New Roman" w:hAnsi="Courier New" w:cs="Courier New"/>
          <w:color w:val="8000FF"/>
          <w:sz w:val="28"/>
          <w:szCs w:val="28"/>
          <w:lang w:eastAsia="ru-RU"/>
        </w:rPr>
        <w:t>extern</w:t>
      </w:r>
      <w:r w:rsidRPr="00DD608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</w:t>
      </w:r>
      <w:r w:rsidRPr="00DD6088">
        <w:rPr>
          <w:rFonts w:ascii="Courier New" w:eastAsia="Times New Roman" w:hAnsi="Courier New" w:cs="Courier New"/>
          <w:color w:val="8000FF"/>
          <w:sz w:val="28"/>
          <w:szCs w:val="28"/>
          <w:lang w:eastAsia="ru-RU"/>
        </w:rPr>
        <w:t>int</w:t>
      </w:r>
      <w:r w:rsidRPr="00DD608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md1_factorial</w:t>
      </w:r>
      <w:r w:rsidRPr="00DD6088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eastAsia="ru-RU"/>
        </w:rPr>
        <w:t>(</w:t>
      </w:r>
      <w:r w:rsidRPr="00DD6088">
        <w:rPr>
          <w:rFonts w:ascii="Courier New" w:eastAsia="Times New Roman" w:hAnsi="Courier New" w:cs="Courier New"/>
          <w:color w:val="8000FF"/>
          <w:sz w:val="28"/>
          <w:szCs w:val="28"/>
          <w:lang w:eastAsia="ru-RU"/>
        </w:rPr>
        <w:t>int</w:t>
      </w:r>
      <w:r w:rsidRPr="00DD608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num</w:t>
      </w:r>
      <w:r w:rsidRPr="00DD6088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eastAsia="ru-RU"/>
        </w:rPr>
        <w:t>);</w:t>
      </w:r>
    </w:p>
    <w:p w14:paraId="53168212" w14:textId="77777777" w:rsidR="00DD6088" w:rsidRPr="00DD6088" w:rsidRDefault="00DD6088" w:rsidP="00DD6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  <w:r w:rsidRPr="00DD6088">
        <w:rPr>
          <w:rFonts w:ascii="Courier New" w:eastAsia="Times New Roman" w:hAnsi="Courier New" w:cs="Courier New"/>
          <w:color w:val="8000FF"/>
          <w:sz w:val="28"/>
          <w:szCs w:val="28"/>
          <w:lang w:eastAsia="ru-RU"/>
        </w:rPr>
        <w:t>extern</w:t>
      </w:r>
      <w:r w:rsidRPr="00DD608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</w:t>
      </w:r>
      <w:r w:rsidRPr="00DD6088">
        <w:rPr>
          <w:rFonts w:ascii="Courier New" w:eastAsia="Times New Roman" w:hAnsi="Courier New" w:cs="Courier New"/>
          <w:color w:val="8000FF"/>
          <w:sz w:val="28"/>
          <w:szCs w:val="28"/>
          <w:lang w:eastAsia="ru-RU"/>
        </w:rPr>
        <w:t>int</w:t>
      </w:r>
      <w:r w:rsidRPr="00DD608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md1_return_zero</w:t>
      </w:r>
      <w:r w:rsidRPr="00DD6088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eastAsia="ru-RU"/>
        </w:rPr>
        <w:t>(</w:t>
      </w:r>
      <w:r w:rsidRPr="00DD6088">
        <w:rPr>
          <w:rFonts w:ascii="Courier New" w:eastAsia="Times New Roman" w:hAnsi="Courier New" w:cs="Courier New"/>
          <w:color w:val="8000FF"/>
          <w:sz w:val="28"/>
          <w:szCs w:val="28"/>
          <w:lang w:eastAsia="ru-RU"/>
        </w:rPr>
        <w:t>void</w:t>
      </w:r>
      <w:r w:rsidRPr="00DD6088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eastAsia="ru-RU"/>
        </w:rPr>
        <w:t>);</w:t>
      </w:r>
    </w:p>
    <w:p w14:paraId="2188C22F" w14:textId="77777777" w:rsidR="00DD6088" w:rsidRPr="00DD6088" w:rsidRDefault="00DD6088" w:rsidP="00DD6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</w:p>
    <w:p w14:paraId="168E5028" w14:textId="77777777" w:rsidR="00DD6088" w:rsidRPr="00DD6088" w:rsidRDefault="00DD6088" w:rsidP="00DD6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  <w:r w:rsidRPr="00DD6088">
        <w:rPr>
          <w:rFonts w:ascii="Courier New" w:eastAsia="Times New Roman" w:hAnsi="Courier New" w:cs="Courier New"/>
          <w:color w:val="8000FF"/>
          <w:sz w:val="28"/>
          <w:szCs w:val="28"/>
          <w:lang w:eastAsia="ru-RU"/>
        </w:rPr>
        <w:lastRenderedPageBreak/>
        <w:t>static</w:t>
      </w:r>
      <w:r w:rsidRPr="00DD608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</w:t>
      </w:r>
      <w:r w:rsidRPr="00DD6088">
        <w:rPr>
          <w:rFonts w:ascii="Courier New" w:eastAsia="Times New Roman" w:hAnsi="Courier New" w:cs="Courier New"/>
          <w:color w:val="8000FF"/>
          <w:sz w:val="28"/>
          <w:szCs w:val="28"/>
          <w:lang w:eastAsia="ru-RU"/>
        </w:rPr>
        <w:t>int</w:t>
      </w:r>
      <w:r w:rsidRPr="00DD608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__init md2_init</w:t>
      </w:r>
      <w:r w:rsidRPr="00DD6088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eastAsia="ru-RU"/>
        </w:rPr>
        <w:t>(</w:t>
      </w:r>
      <w:r w:rsidRPr="00DD6088">
        <w:rPr>
          <w:rFonts w:ascii="Courier New" w:eastAsia="Times New Roman" w:hAnsi="Courier New" w:cs="Courier New"/>
          <w:color w:val="8000FF"/>
          <w:sz w:val="28"/>
          <w:szCs w:val="28"/>
          <w:lang w:eastAsia="ru-RU"/>
        </w:rPr>
        <w:t>void</w:t>
      </w:r>
      <w:r w:rsidRPr="00DD6088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eastAsia="ru-RU"/>
        </w:rPr>
        <w:t>)</w:t>
      </w:r>
      <w:r w:rsidRPr="00DD608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</w:t>
      </w:r>
      <w:r w:rsidRPr="00DD6088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eastAsia="ru-RU"/>
        </w:rPr>
        <w:t>{</w:t>
      </w:r>
    </w:p>
    <w:p w14:paraId="6CA5C228" w14:textId="77777777" w:rsidR="00DD6088" w:rsidRPr="00DD6088" w:rsidRDefault="00DD6088" w:rsidP="00DD6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  <w:r w:rsidRPr="00DD608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   printk</w:t>
      </w:r>
      <w:r w:rsidRPr="00DD6088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eastAsia="ru-RU"/>
        </w:rPr>
        <w:t>(</w:t>
      </w:r>
      <w:r w:rsidRPr="00DD608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KERN_INFO </w:t>
      </w:r>
      <w:r w:rsidRPr="00DD6088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"+md2: Module 2 is loaded.\n"</w:t>
      </w:r>
      <w:r w:rsidRPr="00DD6088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eastAsia="ru-RU"/>
        </w:rPr>
        <w:t>);</w:t>
      </w:r>
    </w:p>
    <w:p w14:paraId="2E165824" w14:textId="77777777" w:rsidR="00DD6088" w:rsidRPr="00DD6088" w:rsidRDefault="00DD6088" w:rsidP="00DD6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</w:p>
    <w:p w14:paraId="2A402E3A" w14:textId="77777777" w:rsidR="00DD6088" w:rsidRPr="00DD6088" w:rsidRDefault="00DD6088" w:rsidP="00DD6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  <w:r w:rsidRPr="00DD608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       printk</w:t>
      </w:r>
      <w:r w:rsidRPr="00DD6088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eastAsia="ru-RU"/>
        </w:rPr>
        <w:t>(</w:t>
      </w:r>
      <w:r w:rsidRPr="00DD608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KERN_INFO </w:t>
      </w:r>
      <w:r w:rsidRPr="00DD6088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"+ md2: Export char* from MD1 - %s.\n"</w:t>
      </w:r>
      <w:r w:rsidRPr="00DD6088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eastAsia="ru-RU"/>
        </w:rPr>
        <w:t>,</w:t>
      </w:r>
      <w:r w:rsidRPr="00DD608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md1_str_data</w:t>
      </w:r>
      <w:r w:rsidRPr="00DD6088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eastAsia="ru-RU"/>
        </w:rPr>
        <w:t>);</w:t>
      </w:r>
    </w:p>
    <w:p w14:paraId="7B3A360B" w14:textId="77777777" w:rsidR="00DD6088" w:rsidRPr="00DD6088" w:rsidRDefault="00DD6088" w:rsidP="00DD6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  <w:r w:rsidRPr="00DD608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       printk</w:t>
      </w:r>
      <w:r w:rsidRPr="00DD6088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eastAsia="ru-RU"/>
        </w:rPr>
        <w:t>(</w:t>
      </w:r>
      <w:r w:rsidRPr="00DD608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KERN_INFO </w:t>
      </w:r>
      <w:r w:rsidRPr="00DD6088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"+ md2: Export int from MD1 - %d.\n"</w:t>
      </w:r>
      <w:r w:rsidRPr="00DD6088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eastAsia="ru-RU"/>
        </w:rPr>
        <w:t>,</w:t>
      </w:r>
      <w:r w:rsidRPr="00DD608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md1_int_data</w:t>
      </w:r>
      <w:r w:rsidRPr="00DD6088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eastAsia="ru-RU"/>
        </w:rPr>
        <w:t>);</w:t>
      </w:r>
    </w:p>
    <w:p w14:paraId="03382F13" w14:textId="77777777" w:rsidR="00DD6088" w:rsidRPr="00DD6088" w:rsidRDefault="00DD6088" w:rsidP="00DD6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</w:p>
    <w:p w14:paraId="1D728EBF" w14:textId="77777777" w:rsidR="00DD6088" w:rsidRPr="00DD6088" w:rsidRDefault="00DD6088" w:rsidP="00DD6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  <w:r w:rsidRPr="00DD608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       printk</w:t>
      </w:r>
      <w:r w:rsidRPr="00DD6088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eastAsia="ru-RU"/>
        </w:rPr>
        <w:t>(</w:t>
      </w:r>
      <w:r w:rsidRPr="00DD608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KERN_INFO </w:t>
      </w:r>
      <w:r w:rsidRPr="00DD6088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"+ md2: Function 'md1_get_str(1)' from MD1 return %s.\n"</w:t>
      </w:r>
      <w:r w:rsidRPr="00DD6088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eastAsia="ru-RU"/>
        </w:rPr>
        <w:t>,</w:t>
      </w:r>
      <w:r w:rsidRPr="00DD608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md1_get_str</w:t>
      </w:r>
      <w:r w:rsidRPr="00DD6088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eastAsia="ru-RU"/>
        </w:rPr>
        <w:t>(</w:t>
      </w:r>
      <w:r w:rsidRPr="00DD6088">
        <w:rPr>
          <w:rFonts w:ascii="Courier New" w:eastAsia="Times New Roman" w:hAnsi="Courier New" w:cs="Courier New"/>
          <w:color w:val="FF8000"/>
          <w:sz w:val="28"/>
          <w:szCs w:val="28"/>
          <w:lang w:eastAsia="ru-RU"/>
        </w:rPr>
        <w:t>1</w:t>
      </w:r>
      <w:r w:rsidRPr="00DD6088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eastAsia="ru-RU"/>
        </w:rPr>
        <w:t>));</w:t>
      </w:r>
    </w:p>
    <w:p w14:paraId="4EDAFA9F" w14:textId="77777777" w:rsidR="00DD6088" w:rsidRPr="00DD6088" w:rsidRDefault="00DD6088" w:rsidP="00DD6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  <w:r w:rsidRPr="00DD608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       printk</w:t>
      </w:r>
      <w:r w:rsidRPr="00DD6088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eastAsia="ru-RU"/>
        </w:rPr>
        <w:t>(</w:t>
      </w:r>
      <w:r w:rsidRPr="00DD608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KERN_INFO </w:t>
      </w:r>
      <w:r w:rsidRPr="00DD6088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"+ md2: Function 'md1_factorial(5)' from MD1 return %d.\n"</w:t>
      </w:r>
      <w:r w:rsidRPr="00DD6088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eastAsia="ru-RU"/>
        </w:rPr>
        <w:t>,</w:t>
      </w:r>
      <w:r w:rsidRPr="00DD608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md1_factorial</w:t>
      </w:r>
      <w:r w:rsidRPr="00DD6088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eastAsia="ru-RU"/>
        </w:rPr>
        <w:t>(</w:t>
      </w:r>
      <w:r w:rsidRPr="00DD6088">
        <w:rPr>
          <w:rFonts w:ascii="Courier New" w:eastAsia="Times New Roman" w:hAnsi="Courier New" w:cs="Courier New"/>
          <w:color w:val="FF8000"/>
          <w:sz w:val="28"/>
          <w:szCs w:val="28"/>
          <w:lang w:eastAsia="ru-RU"/>
        </w:rPr>
        <w:t>5</w:t>
      </w:r>
      <w:r w:rsidRPr="00DD6088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eastAsia="ru-RU"/>
        </w:rPr>
        <w:t>));</w:t>
      </w:r>
    </w:p>
    <w:p w14:paraId="41CD904F" w14:textId="77777777" w:rsidR="00DD6088" w:rsidRPr="00DD6088" w:rsidRDefault="00DD6088" w:rsidP="00DD6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  <w:r w:rsidRPr="00DD608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       printk</w:t>
      </w:r>
      <w:r w:rsidRPr="00DD6088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eastAsia="ru-RU"/>
        </w:rPr>
        <w:t>(</w:t>
      </w:r>
      <w:r w:rsidRPr="00DD608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KERN_INFO </w:t>
      </w:r>
      <w:r w:rsidRPr="00DD6088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"+ md2: Function 'md1_return_zero' from MD1 return %d.\n"</w:t>
      </w:r>
      <w:r w:rsidRPr="00DD6088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eastAsia="ru-RU"/>
        </w:rPr>
        <w:t>,</w:t>
      </w:r>
      <w:r w:rsidRPr="00DD608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md1_return_zero</w:t>
      </w:r>
      <w:r w:rsidRPr="00DD6088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eastAsia="ru-RU"/>
        </w:rPr>
        <w:t>());</w:t>
      </w:r>
    </w:p>
    <w:p w14:paraId="06260BC8" w14:textId="77777777" w:rsidR="00DD6088" w:rsidRPr="00DD6088" w:rsidRDefault="00DD6088" w:rsidP="00DD6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  <w:r w:rsidRPr="00DD608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   </w:t>
      </w:r>
      <w:r w:rsidRPr="00DD6088">
        <w:rPr>
          <w:rFonts w:ascii="Courier New" w:eastAsia="Times New Roman" w:hAnsi="Courier New" w:cs="Courier New"/>
          <w:b/>
          <w:bCs/>
          <w:color w:val="0000FF"/>
          <w:sz w:val="28"/>
          <w:szCs w:val="28"/>
          <w:lang w:eastAsia="ru-RU"/>
        </w:rPr>
        <w:t>return</w:t>
      </w:r>
      <w:r w:rsidRPr="00DD608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</w:t>
      </w:r>
      <w:r w:rsidRPr="00DD6088">
        <w:rPr>
          <w:rFonts w:ascii="Courier New" w:eastAsia="Times New Roman" w:hAnsi="Courier New" w:cs="Courier New"/>
          <w:color w:val="FF8000"/>
          <w:sz w:val="28"/>
          <w:szCs w:val="28"/>
          <w:lang w:eastAsia="ru-RU"/>
        </w:rPr>
        <w:t>0</w:t>
      </w:r>
      <w:r w:rsidRPr="00DD6088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eastAsia="ru-RU"/>
        </w:rPr>
        <w:t>;</w:t>
      </w:r>
    </w:p>
    <w:p w14:paraId="7C9EAC67" w14:textId="77777777" w:rsidR="00DD6088" w:rsidRPr="00DD6088" w:rsidRDefault="00DD6088" w:rsidP="00DD6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  <w:r w:rsidRPr="00DD6088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eastAsia="ru-RU"/>
        </w:rPr>
        <w:t>}</w:t>
      </w:r>
    </w:p>
    <w:p w14:paraId="6E48E6D3" w14:textId="77777777" w:rsidR="00DD6088" w:rsidRPr="00DD6088" w:rsidRDefault="00DD6088" w:rsidP="00DD6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</w:p>
    <w:p w14:paraId="7DCC0CC8" w14:textId="77777777" w:rsidR="00DD6088" w:rsidRPr="00DD6088" w:rsidRDefault="00DD6088" w:rsidP="00DD6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  <w:r w:rsidRPr="00DD6088">
        <w:rPr>
          <w:rFonts w:ascii="Courier New" w:eastAsia="Times New Roman" w:hAnsi="Courier New" w:cs="Courier New"/>
          <w:color w:val="8000FF"/>
          <w:sz w:val="28"/>
          <w:szCs w:val="28"/>
          <w:lang w:eastAsia="ru-RU"/>
        </w:rPr>
        <w:t>static</w:t>
      </w:r>
      <w:r w:rsidRPr="00DD608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</w:t>
      </w:r>
      <w:r w:rsidRPr="00DD6088">
        <w:rPr>
          <w:rFonts w:ascii="Courier New" w:eastAsia="Times New Roman" w:hAnsi="Courier New" w:cs="Courier New"/>
          <w:color w:val="8000FF"/>
          <w:sz w:val="28"/>
          <w:szCs w:val="28"/>
          <w:lang w:eastAsia="ru-RU"/>
        </w:rPr>
        <w:t>void</w:t>
      </w:r>
      <w:r w:rsidRPr="00DD608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__exit md2_exit</w:t>
      </w:r>
      <w:r w:rsidRPr="00DD6088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eastAsia="ru-RU"/>
        </w:rPr>
        <w:t>(</w:t>
      </w:r>
      <w:r w:rsidRPr="00DD6088">
        <w:rPr>
          <w:rFonts w:ascii="Courier New" w:eastAsia="Times New Roman" w:hAnsi="Courier New" w:cs="Courier New"/>
          <w:color w:val="8000FF"/>
          <w:sz w:val="28"/>
          <w:szCs w:val="28"/>
          <w:lang w:eastAsia="ru-RU"/>
        </w:rPr>
        <w:t>void</w:t>
      </w:r>
      <w:r w:rsidRPr="00DD6088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eastAsia="ru-RU"/>
        </w:rPr>
        <w:t>)</w:t>
      </w:r>
      <w:r w:rsidRPr="00DD608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</w:t>
      </w:r>
      <w:r w:rsidRPr="00DD6088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eastAsia="ru-RU"/>
        </w:rPr>
        <w:t>{</w:t>
      </w:r>
    </w:p>
    <w:p w14:paraId="181356A9" w14:textId="77777777" w:rsidR="00DD6088" w:rsidRPr="00DD6088" w:rsidRDefault="00DD6088" w:rsidP="00DD6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  <w:r w:rsidRPr="00DD608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   printk</w:t>
      </w:r>
      <w:r w:rsidRPr="00DD6088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eastAsia="ru-RU"/>
        </w:rPr>
        <w:t>(</w:t>
      </w:r>
      <w:r w:rsidRPr="00DD608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KERN_INFO </w:t>
      </w:r>
      <w:r w:rsidRPr="00DD6088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"+ md2: Module 2 is unloaded.\n"</w:t>
      </w:r>
      <w:r w:rsidRPr="00DD6088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eastAsia="ru-RU"/>
        </w:rPr>
        <w:t>);</w:t>
      </w:r>
    </w:p>
    <w:p w14:paraId="38F04A91" w14:textId="77777777" w:rsidR="00DD6088" w:rsidRPr="00DD6088" w:rsidRDefault="00DD6088" w:rsidP="00DD6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  <w:r w:rsidRPr="00DD6088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eastAsia="ru-RU"/>
        </w:rPr>
        <w:t>}</w:t>
      </w:r>
    </w:p>
    <w:p w14:paraId="756966DA" w14:textId="77777777" w:rsidR="00DD6088" w:rsidRPr="00DD6088" w:rsidRDefault="00DD6088" w:rsidP="00DD6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</w:p>
    <w:p w14:paraId="679BB2A7" w14:textId="77777777" w:rsidR="00DD6088" w:rsidRPr="00DD6088" w:rsidRDefault="00DD6088" w:rsidP="00DD6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  <w:r w:rsidRPr="00DD608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module_init</w:t>
      </w:r>
      <w:r w:rsidRPr="00DD6088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eastAsia="ru-RU"/>
        </w:rPr>
        <w:t>(</w:t>
      </w:r>
      <w:r w:rsidRPr="00DD608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md2_init</w:t>
      </w:r>
      <w:r w:rsidRPr="00DD6088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eastAsia="ru-RU"/>
        </w:rPr>
        <w:t>);</w:t>
      </w:r>
    </w:p>
    <w:p w14:paraId="5B219B70" w14:textId="77777777" w:rsidR="00DD6088" w:rsidRPr="00DD6088" w:rsidRDefault="00DD6088" w:rsidP="00DD6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  <w:r w:rsidRPr="00DD608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module_exit</w:t>
      </w:r>
      <w:r w:rsidRPr="00DD6088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eastAsia="ru-RU"/>
        </w:rPr>
        <w:t>(</w:t>
      </w:r>
      <w:r w:rsidRPr="00DD608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md2_exit</w:t>
      </w:r>
      <w:r w:rsidRPr="00DD6088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eastAsia="ru-RU"/>
        </w:rPr>
        <w:t>);</w:t>
      </w:r>
    </w:p>
    <w:p w14:paraId="706042A9" w14:textId="77777777" w:rsidR="00DD6088" w:rsidRPr="00DD6088" w:rsidRDefault="00DD6088" w:rsidP="00DD6088"/>
    <w:p w14:paraId="7FE9272C" w14:textId="77777777" w:rsidR="0062456B" w:rsidRPr="008965D0" w:rsidRDefault="0062456B" w:rsidP="0062456B">
      <w:pPr>
        <w:pStyle w:val="3"/>
        <w:rPr>
          <w:rStyle w:val="20"/>
          <w:b/>
          <w:szCs w:val="24"/>
        </w:rPr>
      </w:pPr>
      <w:bookmarkStart w:id="10" w:name="_Toc41999786"/>
      <w:r w:rsidRPr="008965D0">
        <w:rPr>
          <w:rStyle w:val="20"/>
          <w:b/>
          <w:szCs w:val="24"/>
        </w:rPr>
        <w:t>Результат работы программы</w:t>
      </w:r>
      <w:bookmarkEnd w:id="10"/>
    </w:p>
    <w:p w14:paraId="2E90C536" w14:textId="64A68A7A" w:rsidR="0062456B" w:rsidRDefault="0062456B" w:rsidP="0062456B">
      <w:pPr>
        <w:pStyle w:val="im-mess"/>
        <w:jc w:val="left"/>
      </w:pPr>
      <w:r w:rsidRPr="0062456B">
        <w:rPr>
          <w:noProof/>
        </w:rPr>
        <w:drawing>
          <wp:inline distT="0" distB="0" distL="0" distR="0" wp14:anchorId="641B4774" wp14:editId="68487767">
            <wp:extent cx="5940425" cy="1883410"/>
            <wp:effectExtent l="0" t="0" r="3175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A76C5" w14:textId="569D8FE7" w:rsidR="0062456B" w:rsidRDefault="0062456B" w:rsidP="0062456B">
      <w:pPr>
        <w:pStyle w:val="im-mess"/>
        <w:jc w:val="center"/>
      </w:pPr>
      <w:r w:rsidRPr="00BF6808">
        <w:t xml:space="preserve">Рис. </w:t>
      </w:r>
      <w:r w:rsidR="00394A82">
        <w:t>5</w:t>
      </w:r>
      <w:r w:rsidRPr="00BF6808">
        <w:t xml:space="preserve"> – </w:t>
      </w:r>
      <w:r w:rsidR="00394A82">
        <w:t xml:space="preserve">загрузка и информация от </w:t>
      </w:r>
      <w:r w:rsidRPr="00BF6808">
        <w:t>модуля ядра</w:t>
      </w:r>
    </w:p>
    <w:p w14:paraId="75A67BD6" w14:textId="3537D631" w:rsidR="003334AB" w:rsidRDefault="003334AB" w:rsidP="0062456B">
      <w:pPr>
        <w:pStyle w:val="im-mess"/>
        <w:jc w:val="center"/>
      </w:pPr>
      <w:r w:rsidRPr="003334AB">
        <w:rPr>
          <w:noProof/>
        </w:rPr>
        <w:drawing>
          <wp:inline distT="0" distB="0" distL="0" distR="0" wp14:anchorId="77B98CAD" wp14:editId="5337273E">
            <wp:extent cx="5940425" cy="6540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0DC29" w14:textId="1E6E82F1" w:rsidR="003334AB" w:rsidRDefault="003334AB" w:rsidP="003334AB">
      <w:pPr>
        <w:pStyle w:val="im-mess"/>
        <w:jc w:val="center"/>
      </w:pPr>
      <w:r w:rsidRPr="00BF6808">
        <w:t xml:space="preserve">Рис. </w:t>
      </w:r>
      <w:r>
        <w:t>6</w:t>
      </w:r>
      <w:r w:rsidRPr="00BF6808">
        <w:t xml:space="preserve"> –</w:t>
      </w:r>
      <w:r w:rsidR="00F24F6F">
        <w:t xml:space="preserve"> </w:t>
      </w:r>
      <w:r w:rsidRPr="003334AB">
        <w:t>ситуаци</w:t>
      </w:r>
      <w:r>
        <w:t>я</w:t>
      </w:r>
      <w:r w:rsidRPr="003334AB">
        <w:t>, когда данные, к которым обращается модуль не доступны.</w:t>
      </w:r>
    </w:p>
    <w:p w14:paraId="77DB2859" w14:textId="77777777" w:rsidR="0062456B" w:rsidRDefault="0062456B" w:rsidP="0062456B">
      <w:pPr>
        <w:pStyle w:val="im-mess"/>
        <w:jc w:val="center"/>
      </w:pPr>
      <w:r w:rsidRPr="0062456B">
        <w:rPr>
          <w:noProof/>
        </w:rPr>
        <w:lastRenderedPageBreak/>
        <w:drawing>
          <wp:inline distT="0" distB="0" distL="0" distR="0" wp14:anchorId="48EADE5A" wp14:editId="7560EBD3">
            <wp:extent cx="4982270" cy="543001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7D4CC" w14:textId="0A226688" w:rsidR="0062456B" w:rsidRDefault="0062456B" w:rsidP="0062456B">
      <w:pPr>
        <w:pStyle w:val="im-mess"/>
        <w:jc w:val="center"/>
      </w:pPr>
      <w:r w:rsidRPr="00BF6808">
        <w:t xml:space="preserve">Рис. </w:t>
      </w:r>
      <w:r w:rsidR="003334AB">
        <w:t>7</w:t>
      </w:r>
      <w:r w:rsidRPr="00BF6808">
        <w:t xml:space="preserve"> – выгрузка модуля ядра</w:t>
      </w:r>
    </w:p>
    <w:p w14:paraId="053B10E4" w14:textId="77777777" w:rsidR="007932BB" w:rsidRPr="00DD6088" w:rsidRDefault="007932BB" w:rsidP="007932BB">
      <w:pPr>
        <w:pStyle w:val="2"/>
        <w:spacing w:line="360" w:lineRule="auto"/>
      </w:pPr>
      <w:bookmarkStart w:id="11" w:name="_Toc41999787"/>
      <w:r w:rsidRPr="00DD6088">
        <w:t>Модуль md3</w:t>
      </w:r>
      <w:bookmarkEnd w:id="11"/>
    </w:p>
    <w:p w14:paraId="163A1866" w14:textId="5096D27F" w:rsidR="007932BB" w:rsidRPr="00DD6088" w:rsidRDefault="007932BB" w:rsidP="007932BB">
      <w:pPr>
        <w:spacing w:line="360" w:lineRule="auto"/>
        <w:ind w:firstLine="708"/>
        <w:rPr>
          <w:rFonts w:ascii="Times New Roman" w:eastAsiaTheme="majorEastAsia" w:hAnsi="Times New Roman" w:cstheme="majorBidi"/>
          <w:bCs/>
          <w:sz w:val="28"/>
          <w:szCs w:val="26"/>
        </w:rPr>
      </w:pPr>
      <w:r w:rsidRPr="00DD6088">
        <w:rPr>
          <w:rFonts w:ascii="Times New Roman" w:eastAsiaTheme="majorEastAsia" w:hAnsi="Times New Roman" w:cstheme="majorBidi"/>
          <w:bCs/>
          <w:sz w:val="28"/>
          <w:szCs w:val="26"/>
        </w:rPr>
        <w:t>Модуль md3 демонстрирует сценарий некорректного завершения установки</w:t>
      </w:r>
      <w:r>
        <w:rPr>
          <w:rFonts w:ascii="Times New Roman" w:eastAsiaTheme="majorEastAsia" w:hAnsi="Times New Roman" w:cstheme="majorBidi"/>
          <w:bCs/>
          <w:sz w:val="28"/>
          <w:szCs w:val="26"/>
        </w:rPr>
        <w:t xml:space="preserve"> </w:t>
      </w:r>
      <w:r w:rsidRPr="00DD6088">
        <w:rPr>
          <w:rFonts w:ascii="Times New Roman" w:eastAsiaTheme="majorEastAsia" w:hAnsi="Times New Roman" w:cstheme="majorBidi"/>
          <w:bCs/>
          <w:sz w:val="28"/>
          <w:szCs w:val="26"/>
        </w:rPr>
        <w:t>модуля, и возможность использования загружаемого модуля в качестве</w:t>
      </w:r>
      <w:r>
        <w:rPr>
          <w:rFonts w:ascii="Times New Roman" w:eastAsiaTheme="majorEastAsia" w:hAnsi="Times New Roman" w:cstheme="majorBidi"/>
          <w:bCs/>
          <w:sz w:val="28"/>
          <w:szCs w:val="26"/>
        </w:rPr>
        <w:t xml:space="preserve"> </w:t>
      </w:r>
      <w:r w:rsidRPr="00DD6088">
        <w:rPr>
          <w:rFonts w:ascii="Times New Roman" w:eastAsiaTheme="majorEastAsia" w:hAnsi="Times New Roman" w:cstheme="majorBidi"/>
          <w:bCs/>
          <w:sz w:val="28"/>
          <w:szCs w:val="26"/>
        </w:rPr>
        <w:t>функции, выполняемой в пространстве ядре.</w:t>
      </w:r>
    </w:p>
    <w:p w14:paraId="72B100CD" w14:textId="45162D79" w:rsidR="00DD6088" w:rsidRPr="007932BB" w:rsidRDefault="007932BB" w:rsidP="007932BB">
      <w:pPr>
        <w:spacing w:line="360" w:lineRule="auto"/>
        <w:ind w:firstLine="708"/>
        <w:rPr>
          <w:rFonts w:ascii="Times New Roman" w:eastAsiaTheme="majorEastAsia" w:hAnsi="Times New Roman" w:cstheme="majorBidi"/>
          <w:bCs/>
          <w:sz w:val="28"/>
          <w:szCs w:val="26"/>
        </w:rPr>
      </w:pPr>
      <w:r w:rsidRPr="00DD6088">
        <w:rPr>
          <w:rFonts w:ascii="Times New Roman" w:eastAsiaTheme="majorEastAsia" w:hAnsi="Times New Roman" w:cstheme="majorBidi"/>
          <w:bCs/>
          <w:sz w:val="28"/>
          <w:szCs w:val="26"/>
        </w:rPr>
        <w:t>Процедура инициализации этого загружаемого модуля должна возвращать</w:t>
      </w:r>
      <w:r>
        <w:rPr>
          <w:rFonts w:ascii="Times New Roman" w:eastAsiaTheme="majorEastAsia" w:hAnsi="Times New Roman" w:cstheme="majorBidi"/>
          <w:bCs/>
          <w:sz w:val="28"/>
          <w:szCs w:val="26"/>
        </w:rPr>
        <w:t xml:space="preserve"> </w:t>
      </w:r>
      <w:r w:rsidRPr="00DD6088">
        <w:rPr>
          <w:rFonts w:ascii="Times New Roman" w:eastAsiaTheme="majorEastAsia" w:hAnsi="Times New Roman" w:cstheme="majorBidi"/>
          <w:bCs/>
          <w:sz w:val="28"/>
          <w:szCs w:val="26"/>
        </w:rPr>
        <w:t>ненулевое значение и выводить в системный журнал данные и возвращаемые</w:t>
      </w:r>
      <w:r>
        <w:rPr>
          <w:rFonts w:ascii="Times New Roman" w:eastAsiaTheme="majorEastAsia" w:hAnsi="Times New Roman" w:cstheme="majorBidi"/>
          <w:bCs/>
          <w:sz w:val="28"/>
          <w:szCs w:val="26"/>
        </w:rPr>
        <w:t xml:space="preserve"> </w:t>
      </w:r>
      <w:r w:rsidRPr="00DD6088">
        <w:rPr>
          <w:rFonts w:ascii="Times New Roman" w:eastAsiaTheme="majorEastAsia" w:hAnsi="Times New Roman" w:cstheme="majorBidi"/>
          <w:bCs/>
          <w:sz w:val="28"/>
          <w:szCs w:val="26"/>
        </w:rPr>
        <w:t>значения экспортированных модулем md1 процедур (аналогично md2).</w:t>
      </w:r>
      <w:r>
        <w:rPr>
          <w:rFonts w:ascii="Times New Roman" w:eastAsiaTheme="majorEastAsia" w:hAnsi="Times New Roman" w:cstheme="majorBidi"/>
          <w:bCs/>
          <w:sz w:val="28"/>
          <w:szCs w:val="26"/>
        </w:rPr>
        <w:t xml:space="preserve"> </w:t>
      </w:r>
      <w:r w:rsidRPr="00DD6088">
        <w:rPr>
          <w:rFonts w:ascii="Times New Roman" w:eastAsiaTheme="majorEastAsia" w:hAnsi="Times New Roman" w:cstheme="majorBidi"/>
          <w:bCs/>
          <w:sz w:val="28"/>
          <w:szCs w:val="26"/>
        </w:rPr>
        <w:t>Данный модуль включен в работу для проработки вопросов, связанных с</w:t>
      </w:r>
      <w:r>
        <w:rPr>
          <w:rFonts w:ascii="Times New Roman" w:eastAsiaTheme="majorEastAsia" w:hAnsi="Times New Roman" w:cstheme="majorBidi"/>
          <w:bCs/>
          <w:sz w:val="28"/>
          <w:szCs w:val="26"/>
        </w:rPr>
        <w:t xml:space="preserve"> </w:t>
      </w:r>
      <w:r w:rsidRPr="00DD6088">
        <w:rPr>
          <w:rFonts w:ascii="Times New Roman" w:eastAsiaTheme="majorEastAsia" w:hAnsi="Times New Roman" w:cstheme="majorBidi"/>
          <w:bCs/>
          <w:sz w:val="28"/>
          <w:szCs w:val="26"/>
        </w:rPr>
        <w:t>отладкой модулей ядра.</w:t>
      </w:r>
    </w:p>
    <w:p w14:paraId="4F7D3A8B" w14:textId="253BF2BA" w:rsidR="00DD6088" w:rsidRDefault="00DD6088" w:rsidP="008965D0">
      <w:pPr>
        <w:pStyle w:val="3"/>
      </w:pPr>
      <w:bookmarkStart w:id="12" w:name="_Toc41999788"/>
      <w:r>
        <w:t>Листинг</w:t>
      </w:r>
      <w:r w:rsidRPr="00E87784">
        <w:rPr>
          <w:lang w:val="en-US"/>
        </w:rPr>
        <w:t xml:space="preserve"> </w:t>
      </w:r>
      <w:r>
        <w:t xml:space="preserve">4 </w:t>
      </w:r>
      <w:r w:rsidRPr="00E87784">
        <w:rPr>
          <w:lang w:val="en-US"/>
        </w:rPr>
        <w:t xml:space="preserve">– </w:t>
      </w:r>
      <w:r w:rsidRPr="004D5263">
        <w:rPr>
          <w:lang w:val="en-US"/>
        </w:rPr>
        <w:t>Код модуля md</w:t>
      </w:r>
      <w:r>
        <w:t>3</w:t>
      </w:r>
      <w:bookmarkEnd w:id="12"/>
    </w:p>
    <w:p w14:paraId="5E560308" w14:textId="77777777" w:rsidR="00DD6088" w:rsidRPr="00DD6088" w:rsidRDefault="00DD6088" w:rsidP="00DD6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8"/>
          <w:szCs w:val="28"/>
          <w:lang w:eastAsia="ru-RU"/>
        </w:rPr>
      </w:pPr>
      <w:r w:rsidRPr="00DD6088">
        <w:rPr>
          <w:rFonts w:ascii="Courier New" w:eastAsia="Times New Roman" w:hAnsi="Courier New" w:cs="Courier New"/>
          <w:color w:val="804000"/>
          <w:sz w:val="28"/>
          <w:szCs w:val="28"/>
          <w:lang w:eastAsia="ru-RU"/>
        </w:rPr>
        <w:t xml:space="preserve">#include &lt;linux/module.h&gt; </w:t>
      </w:r>
    </w:p>
    <w:p w14:paraId="24BF3821" w14:textId="77777777" w:rsidR="00DD6088" w:rsidRPr="00DD6088" w:rsidRDefault="00DD6088" w:rsidP="00DD6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8"/>
          <w:szCs w:val="28"/>
          <w:lang w:eastAsia="ru-RU"/>
        </w:rPr>
      </w:pPr>
      <w:r w:rsidRPr="00DD6088">
        <w:rPr>
          <w:rFonts w:ascii="Courier New" w:eastAsia="Times New Roman" w:hAnsi="Courier New" w:cs="Courier New"/>
          <w:color w:val="804000"/>
          <w:sz w:val="28"/>
          <w:szCs w:val="28"/>
          <w:lang w:eastAsia="ru-RU"/>
        </w:rPr>
        <w:t xml:space="preserve">#include &lt;linux/kernel.h&gt; </w:t>
      </w:r>
    </w:p>
    <w:p w14:paraId="56D904E1" w14:textId="77777777" w:rsidR="00DD6088" w:rsidRPr="00DD6088" w:rsidRDefault="00DD6088" w:rsidP="00DD6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8"/>
          <w:szCs w:val="28"/>
          <w:lang w:eastAsia="ru-RU"/>
        </w:rPr>
      </w:pPr>
      <w:r w:rsidRPr="00DD6088">
        <w:rPr>
          <w:rFonts w:ascii="Courier New" w:eastAsia="Times New Roman" w:hAnsi="Courier New" w:cs="Courier New"/>
          <w:color w:val="804000"/>
          <w:sz w:val="28"/>
          <w:szCs w:val="28"/>
          <w:lang w:eastAsia="ru-RU"/>
        </w:rPr>
        <w:t xml:space="preserve">#include &lt;linux/init.h&gt; </w:t>
      </w:r>
    </w:p>
    <w:p w14:paraId="5E9D2319" w14:textId="77777777" w:rsidR="00DD6088" w:rsidRPr="00DD6088" w:rsidRDefault="00DD6088" w:rsidP="00DD6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</w:p>
    <w:p w14:paraId="4D585D7C" w14:textId="77777777" w:rsidR="00DD6088" w:rsidRPr="00DD6088" w:rsidRDefault="00DD6088" w:rsidP="00DD6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  <w:r w:rsidRPr="00DD608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MODULE_LICENSE</w:t>
      </w:r>
      <w:r w:rsidRPr="00DD6088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eastAsia="ru-RU"/>
        </w:rPr>
        <w:t>(</w:t>
      </w:r>
      <w:r w:rsidRPr="00DD6088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"GPL"</w:t>
      </w:r>
      <w:r w:rsidRPr="00DD6088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eastAsia="ru-RU"/>
        </w:rPr>
        <w:t>);</w:t>
      </w:r>
    </w:p>
    <w:p w14:paraId="52072AFF" w14:textId="77777777" w:rsidR="00DD6088" w:rsidRPr="00DD6088" w:rsidRDefault="00DD6088" w:rsidP="00DD6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  <w:r w:rsidRPr="00DD608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MODULE_AUTHOR</w:t>
      </w:r>
      <w:r w:rsidRPr="00DD6088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eastAsia="ru-RU"/>
        </w:rPr>
        <w:t>(</w:t>
      </w:r>
      <w:r w:rsidRPr="00DD6088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"Hasanzade M.A"</w:t>
      </w:r>
      <w:r w:rsidRPr="00DD6088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eastAsia="ru-RU"/>
        </w:rPr>
        <w:t>);</w:t>
      </w:r>
    </w:p>
    <w:p w14:paraId="78096761" w14:textId="77777777" w:rsidR="00DD6088" w:rsidRPr="00DD6088" w:rsidRDefault="00DD6088" w:rsidP="00DD6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</w:p>
    <w:p w14:paraId="1BCFDFEA" w14:textId="77777777" w:rsidR="00DD6088" w:rsidRPr="00DD6088" w:rsidRDefault="00DD6088" w:rsidP="00DD6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  <w:r w:rsidRPr="00DD6088">
        <w:rPr>
          <w:rFonts w:ascii="Courier New" w:eastAsia="Times New Roman" w:hAnsi="Courier New" w:cs="Courier New"/>
          <w:color w:val="8000FF"/>
          <w:sz w:val="28"/>
          <w:szCs w:val="28"/>
          <w:lang w:eastAsia="ru-RU"/>
        </w:rPr>
        <w:t>extern</w:t>
      </w:r>
      <w:r w:rsidRPr="00DD608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</w:t>
      </w:r>
      <w:r w:rsidRPr="00DD6088">
        <w:rPr>
          <w:rFonts w:ascii="Courier New" w:eastAsia="Times New Roman" w:hAnsi="Courier New" w:cs="Courier New"/>
          <w:color w:val="8000FF"/>
          <w:sz w:val="28"/>
          <w:szCs w:val="28"/>
          <w:lang w:eastAsia="ru-RU"/>
        </w:rPr>
        <w:t>char</w:t>
      </w:r>
      <w:r w:rsidRPr="00DD6088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eastAsia="ru-RU"/>
        </w:rPr>
        <w:t>*</w:t>
      </w:r>
      <w:r w:rsidRPr="00DD608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md1_str_data</w:t>
      </w:r>
      <w:r w:rsidRPr="00DD6088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eastAsia="ru-RU"/>
        </w:rPr>
        <w:t>;</w:t>
      </w:r>
    </w:p>
    <w:p w14:paraId="10CDC83C" w14:textId="77777777" w:rsidR="00DD6088" w:rsidRPr="00DD6088" w:rsidRDefault="00DD6088" w:rsidP="00DD6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  <w:r w:rsidRPr="00DD6088">
        <w:rPr>
          <w:rFonts w:ascii="Courier New" w:eastAsia="Times New Roman" w:hAnsi="Courier New" w:cs="Courier New"/>
          <w:color w:val="8000FF"/>
          <w:sz w:val="28"/>
          <w:szCs w:val="28"/>
          <w:lang w:eastAsia="ru-RU"/>
        </w:rPr>
        <w:t>extern</w:t>
      </w:r>
      <w:r w:rsidRPr="00DD608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</w:t>
      </w:r>
      <w:r w:rsidRPr="00DD6088">
        <w:rPr>
          <w:rFonts w:ascii="Courier New" w:eastAsia="Times New Roman" w:hAnsi="Courier New" w:cs="Courier New"/>
          <w:color w:val="8000FF"/>
          <w:sz w:val="28"/>
          <w:szCs w:val="28"/>
          <w:lang w:eastAsia="ru-RU"/>
        </w:rPr>
        <w:t>int</w:t>
      </w:r>
      <w:r w:rsidRPr="00DD608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md1_int_data</w:t>
      </w:r>
      <w:r w:rsidRPr="00DD6088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eastAsia="ru-RU"/>
        </w:rPr>
        <w:t>;</w:t>
      </w:r>
    </w:p>
    <w:p w14:paraId="4187706D" w14:textId="77777777" w:rsidR="00DD6088" w:rsidRPr="00DD6088" w:rsidRDefault="00DD6088" w:rsidP="00DD6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  <w:r w:rsidRPr="00DD6088">
        <w:rPr>
          <w:rFonts w:ascii="Courier New" w:eastAsia="Times New Roman" w:hAnsi="Courier New" w:cs="Courier New"/>
          <w:color w:val="8000FF"/>
          <w:sz w:val="28"/>
          <w:szCs w:val="28"/>
          <w:lang w:eastAsia="ru-RU"/>
        </w:rPr>
        <w:t>extern</w:t>
      </w:r>
      <w:r w:rsidRPr="00DD608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</w:t>
      </w:r>
      <w:r w:rsidRPr="00DD6088">
        <w:rPr>
          <w:rFonts w:ascii="Courier New" w:eastAsia="Times New Roman" w:hAnsi="Courier New" w:cs="Courier New"/>
          <w:color w:val="8000FF"/>
          <w:sz w:val="28"/>
          <w:szCs w:val="28"/>
          <w:lang w:eastAsia="ru-RU"/>
        </w:rPr>
        <w:t>char</w:t>
      </w:r>
      <w:r w:rsidRPr="00DD6088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eastAsia="ru-RU"/>
        </w:rPr>
        <w:t>*</w:t>
      </w:r>
      <w:r w:rsidRPr="00DD608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md1_get_str</w:t>
      </w:r>
      <w:r w:rsidRPr="00DD6088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eastAsia="ru-RU"/>
        </w:rPr>
        <w:t>(</w:t>
      </w:r>
      <w:r w:rsidRPr="00DD6088">
        <w:rPr>
          <w:rFonts w:ascii="Courier New" w:eastAsia="Times New Roman" w:hAnsi="Courier New" w:cs="Courier New"/>
          <w:color w:val="8000FF"/>
          <w:sz w:val="28"/>
          <w:szCs w:val="28"/>
          <w:lang w:eastAsia="ru-RU"/>
        </w:rPr>
        <w:t>int</w:t>
      </w:r>
      <w:r w:rsidRPr="00DD608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num</w:t>
      </w:r>
      <w:r w:rsidRPr="00DD6088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eastAsia="ru-RU"/>
        </w:rPr>
        <w:t>);</w:t>
      </w:r>
    </w:p>
    <w:p w14:paraId="03F0DC25" w14:textId="77777777" w:rsidR="00DD6088" w:rsidRPr="00DD6088" w:rsidRDefault="00DD6088" w:rsidP="00DD6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  <w:r w:rsidRPr="00DD6088">
        <w:rPr>
          <w:rFonts w:ascii="Courier New" w:eastAsia="Times New Roman" w:hAnsi="Courier New" w:cs="Courier New"/>
          <w:color w:val="8000FF"/>
          <w:sz w:val="28"/>
          <w:szCs w:val="28"/>
          <w:lang w:eastAsia="ru-RU"/>
        </w:rPr>
        <w:t>extern</w:t>
      </w:r>
      <w:r w:rsidRPr="00DD608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</w:t>
      </w:r>
      <w:r w:rsidRPr="00DD6088">
        <w:rPr>
          <w:rFonts w:ascii="Courier New" w:eastAsia="Times New Roman" w:hAnsi="Courier New" w:cs="Courier New"/>
          <w:color w:val="8000FF"/>
          <w:sz w:val="28"/>
          <w:szCs w:val="28"/>
          <w:lang w:eastAsia="ru-RU"/>
        </w:rPr>
        <w:t>int</w:t>
      </w:r>
      <w:r w:rsidRPr="00DD608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md1_factorial</w:t>
      </w:r>
      <w:r w:rsidRPr="00DD6088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eastAsia="ru-RU"/>
        </w:rPr>
        <w:t>(</w:t>
      </w:r>
      <w:r w:rsidRPr="00DD6088">
        <w:rPr>
          <w:rFonts w:ascii="Courier New" w:eastAsia="Times New Roman" w:hAnsi="Courier New" w:cs="Courier New"/>
          <w:color w:val="8000FF"/>
          <w:sz w:val="28"/>
          <w:szCs w:val="28"/>
          <w:lang w:eastAsia="ru-RU"/>
        </w:rPr>
        <w:t>int</w:t>
      </w:r>
      <w:r w:rsidRPr="00DD608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num</w:t>
      </w:r>
      <w:r w:rsidRPr="00DD6088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eastAsia="ru-RU"/>
        </w:rPr>
        <w:t>);</w:t>
      </w:r>
    </w:p>
    <w:p w14:paraId="4A3A230D" w14:textId="77777777" w:rsidR="00DD6088" w:rsidRPr="00DD6088" w:rsidRDefault="00DD6088" w:rsidP="00DD6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  <w:r w:rsidRPr="00DD6088">
        <w:rPr>
          <w:rFonts w:ascii="Courier New" w:eastAsia="Times New Roman" w:hAnsi="Courier New" w:cs="Courier New"/>
          <w:color w:val="8000FF"/>
          <w:sz w:val="28"/>
          <w:szCs w:val="28"/>
          <w:lang w:eastAsia="ru-RU"/>
        </w:rPr>
        <w:t>extern</w:t>
      </w:r>
      <w:r w:rsidRPr="00DD608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</w:t>
      </w:r>
      <w:r w:rsidRPr="00DD6088">
        <w:rPr>
          <w:rFonts w:ascii="Courier New" w:eastAsia="Times New Roman" w:hAnsi="Courier New" w:cs="Courier New"/>
          <w:color w:val="8000FF"/>
          <w:sz w:val="28"/>
          <w:szCs w:val="28"/>
          <w:lang w:eastAsia="ru-RU"/>
        </w:rPr>
        <w:t>int</w:t>
      </w:r>
      <w:r w:rsidRPr="00DD608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md1_return_zero</w:t>
      </w:r>
      <w:r w:rsidRPr="00DD6088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eastAsia="ru-RU"/>
        </w:rPr>
        <w:t>(</w:t>
      </w:r>
      <w:r w:rsidRPr="00DD6088">
        <w:rPr>
          <w:rFonts w:ascii="Courier New" w:eastAsia="Times New Roman" w:hAnsi="Courier New" w:cs="Courier New"/>
          <w:color w:val="8000FF"/>
          <w:sz w:val="28"/>
          <w:szCs w:val="28"/>
          <w:lang w:eastAsia="ru-RU"/>
        </w:rPr>
        <w:t>void</w:t>
      </w:r>
      <w:r w:rsidRPr="00DD6088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eastAsia="ru-RU"/>
        </w:rPr>
        <w:t>);</w:t>
      </w:r>
    </w:p>
    <w:p w14:paraId="335F78A0" w14:textId="77777777" w:rsidR="00DD6088" w:rsidRPr="00DD6088" w:rsidRDefault="00DD6088" w:rsidP="00DD6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</w:p>
    <w:p w14:paraId="70A34FDD" w14:textId="77777777" w:rsidR="00DD6088" w:rsidRPr="00DD6088" w:rsidRDefault="00DD6088" w:rsidP="00DD6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  <w:r w:rsidRPr="00DD6088">
        <w:rPr>
          <w:rFonts w:ascii="Courier New" w:eastAsia="Times New Roman" w:hAnsi="Courier New" w:cs="Courier New"/>
          <w:color w:val="8000FF"/>
          <w:sz w:val="28"/>
          <w:szCs w:val="28"/>
          <w:lang w:eastAsia="ru-RU"/>
        </w:rPr>
        <w:t>static</w:t>
      </w:r>
      <w:r w:rsidRPr="00DD608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</w:t>
      </w:r>
      <w:r w:rsidRPr="00DD6088">
        <w:rPr>
          <w:rFonts w:ascii="Courier New" w:eastAsia="Times New Roman" w:hAnsi="Courier New" w:cs="Courier New"/>
          <w:color w:val="8000FF"/>
          <w:sz w:val="28"/>
          <w:szCs w:val="28"/>
          <w:lang w:eastAsia="ru-RU"/>
        </w:rPr>
        <w:t>int</w:t>
      </w:r>
      <w:r w:rsidRPr="00DD608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__init md3_init</w:t>
      </w:r>
      <w:r w:rsidRPr="00DD6088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eastAsia="ru-RU"/>
        </w:rPr>
        <w:t>(</w:t>
      </w:r>
      <w:r w:rsidRPr="00DD6088">
        <w:rPr>
          <w:rFonts w:ascii="Courier New" w:eastAsia="Times New Roman" w:hAnsi="Courier New" w:cs="Courier New"/>
          <w:color w:val="8000FF"/>
          <w:sz w:val="28"/>
          <w:szCs w:val="28"/>
          <w:lang w:eastAsia="ru-RU"/>
        </w:rPr>
        <w:t>void</w:t>
      </w:r>
      <w:r w:rsidRPr="00DD6088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eastAsia="ru-RU"/>
        </w:rPr>
        <w:t>)</w:t>
      </w:r>
      <w:r w:rsidRPr="00DD608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</w:t>
      </w:r>
      <w:r w:rsidRPr="00DD6088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eastAsia="ru-RU"/>
        </w:rPr>
        <w:t>{</w:t>
      </w:r>
    </w:p>
    <w:p w14:paraId="443BC4E6" w14:textId="77777777" w:rsidR="00DD6088" w:rsidRPr="00DD6088" w:rsidRDefault="00DD6088" w:rsidP="00DD6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  <w:r w:rsidRPr="00DD608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   printk</w:t>
      </w:r>
      <w:r w:rsidRPr="00DD6088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eastAsia="ru-RU"/>
        </w:rPr>
        <w:t>(</w:t>
      </w:r>
      <w:r w:rsidRPr="00DD608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KERN_INFO </w:t>
      </w:r>
      <w:r w:rsidRPr="00DD6088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"+md3: Module 3 is loaded.\n"</w:t>
      </w:r>
      <w:r w:rsidRPr="00DD6088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eastAsia="ru-RU"/>
        </w:rPr>
        <w:t>);</w:t>
      </w:r>
    </w:p>
    <w:p w14:paraId="43FD8FE2" w14:textId="77777777" w:rsidR="00DD6088" w:rsidRPr="00DD6088" w:rsidRDefault="00DD6088" w:rsidP="00DD6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</w:p>
    <w:p w14:paraId="7185B341" w14:textId="77777777" w:rsidR="00DD6088" w:rsidRPr="00DD6088" w:rsidRDefault="00DD6088" w:rsidP="00DD6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  <w:r w:rsidRPr="00DD608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       printk</w:t>
      </w:r>
      <w:r w:rsidRPr="00DD6088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eastAsia="ru-RU"/>
        </w:rPr>
        <w:t>(</w:t>
      </w:r>
      <w:r w:rsidRPr="00DD608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KERN_INFO </w:t>
      </w:r>
      <w:r w:rsidRPr="00DD6088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"+ md3: Export char* from MD1 - %s.\n"</w:t>
      </w:r>
      <w:r w:rsidRPr="00DD6088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eastAsia="ru-RU"/>
        </w:rPr>
        <w:t>,</w:t>
      </w:r>
      <w:r w:rsidRPr="00DD608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md1_str_data</w:t>
      </w:r>
      <w:r w:rsidRPr="00DD6088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eastAsia="ru-RU"/>
        </w:rPr>
        <w:t>);</w:t>
      </w:r>
    </w:p>
    <w:p w14:paraId="313AC2DE" w14:textId="77777777" w:rsidR="00DD6088" w:rsidRPr="00DD6088" w:rsidRDefault="00DD6088" w:rsidP="00DD6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  <w:r w:rsidRPr="00DD608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       printk</w:t>
      </w:r>
      <w:r w:rsidRPr="00DD6088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eastAsia="ru-RU"/>
        </w:rPr>
        <w:t>(</w:t>
      </w:r>
      <w:r w:rsidRPr="00DD608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KERN_INFO </w:t>
      </w:r>
      <w:r w:rsidRPr="00DD6088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"+ md3: Export int from MD1 - %d.\n"</w:t>
      </w:r>
      <w:r w:rsidRPr="00DD6088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eastAsia="ru-RU"/>
        </w:rPr>
        <w:t>,</w:t>
      </w:r>
      <w:r w:rsidRPr="00DD608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md1_int_data</w:t>
      </w:r>
      <w:r w:rsidRPr="00DD6088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eastAsia="ru-RU"/>
        </w:rPr>
        <w:t>);</w:t>
      </w:r>
    </w:p>
    <w:p w14:paraId="36529B09" w14:textId="77777777" w:rsidR="00DD6088" w:rsidRPr="00DD6088" w:rsidRDefault="00DD6088" w:rsidP="00DD6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</w:p>
    <w:p w14:paraId="1A1280B0" w14:textId="77777777" w:rsidR="00DD6088" w:rsidRPr="00DD6088" w:rsidRDefault="00DD6088" w:rsidP="00DD6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  <w:r w:rsidRPr="00DD608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       printk</w:t>
      </w:r>
      <w:r w:rsidRPr="00DD6088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eastAsia="ru-RU"/>
        </w:rPr>
        <w:t>(</w:t>
      </w:r>
      <w:r w:rsidRPr="00DD608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KERN_INFO </w:t>
      </w:r>
      <w:r w:rsidRPr="00DD6088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"+ md3: Function 'md1_get_str(1)' from MD1 return %s.\n"</w:t>
      </w:r>
      <w:r w:rsidRPr="00DD6088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eastAsia="ru-RU"/>
        </w:rPr>
        <w:t>,</w:t>
      </w:r>
      <w:r w:rsidRPr="00DD608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md1_get_str</w:t>
      </w:r>
      <w:r w:rsidRPr="00DD6088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eastAsia="ru-RU"/>
        </w:rPr>
        <w:t>(</w:t>
      </w:r>
      <w:r w:rsidRPr="00DD6088">
        <w:rPr>
          <w:rFonts w:ascii="Courier New" w:eastAsia="Times New Roman" w:hAnsi="Courier New" w:cs="Courier New"/>
          <w:color w:val="FF8000"/>
          <w:sz w:val="28"/>
          <w:szCs w:val="28"/>
          <w:lang w:eastAsia="ru-RU"/>
        </w:rPr>
        <w:t>1</w:t>
      </w:r>
      <w:r w:rsidRPr="00DD6088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eastAsia="ru-RU"/>
        </w:rPr>
        <w:t>));</w:t>
      </w:r>
    </w:p>
    <w:p w14:paraId="52DFA04D" w14:textId="77777777" w:rsidR="00DD6088" w:rsidRPr="00DD6088" w:rsidRDefault="00DD6088" w:rsidP="00DD6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  <w:r w:rsidRPr="00DD608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lastRenderedPageBreak/>
        <w:t xml:space="preserve">        printk</w:t>
      </w:r>
      <w:r w:rsidRPr="00DD6088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eastAsia="ru-RU"/>
        </w:rPr>
        <w:t>(</w:t>
      </w:r>
      <w:r w:rsidRPr="00DD608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KERN_INFO </w:t>
      </w:r>
      <w:r w:rsidRPr="00DD6088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"+ md3: Function 'md1_factorial(5)' from MD1 return %d.\n"</w:t>
      </w:r>
      <w:r w:rsidRPr="00DD6088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eastAsia="ru-RU"/>
        </w:rPr>
        <w:t>,</w:t>
      </w:r>
      <w:r w:rsidRPr="00DD608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md1_factorial</w:t>
      </w:r>
      <w:r w:rsidRPr="00DD6088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eastAsia="ru-RU"/>
        </w:rPr>
        <w:t>(</w:t>
      </w:r>
      <w:r w:rsidRPr="00DD6088">
        <w:rPr>
          <w:rFonts w:ascii="Courier New" w:eastAsia="Times New Roman" w:hAnsi="Courier New" w:cs="Courier New"/>
          <w:color w:val="FF8000"/>
          <w:sz w:val="28"/>
          <w:szCs w:val="28"/>
          <w:lang w:eastAsia="ru-RU"/>
        </w:rPr>
        <w:t>5</w:t>
      </w:r>
      <w:r w:rsidRPr="00DD6088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eastAsia="ru-RU"/>
        </w:rPr>
        <w:t>));</w:t>
      </w:r>
    </w:p>
    <w:p w14:paraId="681584EF" w14:textId="77777777" w:rsidR="00DD6088" w:rsidRPr="00DD6088" w:rsidRDefault="00DD6088" w:rsidP="00DD6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  <w:r w:rsidRPr="00DD608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       printk</w:t>
      </w:r>
      <w:r w:rsidRPr="00DD6088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eastAsia="ru-RU"/>
        </w:rPr>
        <w:t>(</w:t>
      </w:r>
      <w:r w:rsidRPr="00DD608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KERN_INFO </w:t>
      </w:r>
      <w:r w:rsidRPr="00DD6088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"+ md3: Function 'md1_return_zero' from MD1 return %d.\n"</w:t>
      </w:r>
      <w:r w:rsidRPr="00DD6088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eastAsia="ru-RU"/>
        </w:rPr>
        <w:t>,</w:t>
      </w:r>
      <w:r w:rsidRPr="00DD608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md1_return_zero</w:t>
      </w:r>
      <w:r w:rsidRPr="00DD6088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eastAsia="ru-RU"/>
        </w:rPr>
        <w:t>());</w:t>
      </w:r>
    </w:p>
    <w:p w14:paraId="1C99B24C" w14:textId="438E954B" w:rsidR="00DD6088" w:rsidRPr="00DD6088" w:rsidRDefault="00DD6088" w:rsidP="00DD6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  <w:r w:rsidRPr="00DD608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   </w:t>
      </w:r>
      <w:r w:rsidRPr="00DD6088">
        <w:rPr>
          <w:rFonts w:ascii="Courier New" w:eastAsia="Times New Roman" w:hAnsi="Courier New" w:cs="Courier New"/>
          <w:b/>
          <w:bCs/>
          <w:color w:val="0000FF"/>
          <w:sz w:val="28"/>
          <w:szCs w:val="28"/>
          <w:lang w:eastAsia="ru-RU"/>
        </w:rPr>
        <w:t>return</w:t>
      </w:r>
      <w:r w:rsidRPr="00DD608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</w:t>
      </w:r>
      <w:r w:rsidR="0062456B">
        <w:rPr>
          <w:rFonts w:ascii="Courier New" w:eastAsia="Times New Roman" w:hAnsi="Courier New" w:cs="Courier New"/>
          <w:color w:val="FF8000"/>
          <w:sz w:val="28"/>
          <w:szCs w:val="28"/>
          <w:lang w:eastAsia="ru-RU"/>
        </w:rPr>
        <w:t>0</w:t>
      </w:r>
      <w:r w:rsidRPr="00DD6088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eastAsia="ru-RU"/>
        </w:rPr>
        <w:t>;</w:t>
      </w:r>
    </w:p>
    <w:p w14:paraId="4F59CF8C" w14:textId="77777777" w:rsidR="00DD6088" w:rsidRPr="00DD6088" w:rsidRDefault="00DD6088" w:rsidP="00DD6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  <w:r w:rsidRPr="00DD6088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eastAsia="ru-RU"/>
        </w:rPr>
        <w:t>}</w:t>
      </w:r>
    </w:p>
    <w:p w14:paraId="437C01B4" w14:textId="77777777" w:rsidR="00DD6088" w:rsidRPr="00DD6088" w:rsidRDefault="00DD6088" w:rsidP="00DD6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</w:p>
    <w:p w14:paraId="075A3A0D" w14:textId="77777777" w:rsidR="00DD6088" w:rsidRPr="00DD6088" w:rsidRDefault="00DD6088" w:rsidP="00DD6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  <w:r w:rsidRPr="00DD6088">
        <w:rPr>
          <w:rFonts w:ascii="Courier New" w:eastAsia="Times New Roman" w:hAnsi="Courier New" w:cs="Courier New"/>
          <w:color w:val="8000FF"/>
          <w:sz w:val="28"/>
          <w:szCs w:val="28"/>
          <w:lang w:eastAsia="ru-RU"/>
        </w:rPr>
        <w:t>static</w:t>
      </w:r>
      <w:r w:rsidRPr="00DD608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</w:t>
      </w:r>
      <w:r w:rsidRPr="00DD6088">
        <w:rPr>
          <w:rFonts w:ascii="Courier New" w:eastAsia="Times New Roman" w:hAnsi="Courier New" w:cs="Courier New"/>
          <w:color w:val="8000FF"/>
          <w:sz w:val="28"/>
          <w:szCs w:val="28"/>
          <w:lang w:eastAsia="ru-RU"/>
        </w:rPr>
        <w:t>void</w:t>
      </w:r>
      <w:r w:rsidRPr="00DD608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__exit md3_exit</w:t>
      </w:r>
      <w:r w:rsidRPr="00DD6088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eastAsia="ru-RU"/>
        </w:rPr>
        <w:t>(</w:t>
      </w:r>
      <w:r w:rsidRPr="00DD6088">
        <w:rPr>
          <w:rFonts w:ascii="Courier New" w:eastAsia="Times New Roman" w:hAnsi="Courier New" w:cs="Courier New"/>
          <w:color w:val="8000FF"/>
          <w:sz w:val="28"/>
          <w:szCs w:val="28"/>
          <w:lang w:eastAsia="ru-RU"/>
        </w:rPr>
        <w:t>void</w:t>
      </w:r>
      <w:r w:rsidRPr="00DD6088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eastAsia="ru-RU"/>
        </w:rPr>
        <w:t>)</w:t>
      </w:r>
      <w:r w:rsidRPr="00DD608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</w:t>
      </w:r>
      <w:r w:rsidRPr="00DD6088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eastAsia="ru-RU"/>
        </w:rPr>
        <w:t>{</w:t>
      </w:r>
    </w:p>
    <w:p w14:paraId="2B71A82A" w14:textId="77777777" w:rsidR="00DD6088" w:rsidRPr="00DD6088" w:rsidRDefault="00DD6088" w:rsidP="00DD6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  <w:r w:rsidRPr="00DD608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   printk</w:t>
      </w:r>
      <w:r w:rsidRPr="00DD6088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eastAsia="ru-RU"/>
        </w:rPr>
        <w:t>(</w:t>
      </w:r>
      <w:r w:rsidRPr="00DD608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KERN_INFO </w:t>
      </w:r>
      <w:r w:rsidRPr="00DD6088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"+ md3: Module 3 is unloaded.\n"</w:t>
      </w:r>
      <w:r w:rsidRPr="00DD6088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eastAsia="ru-RU"/>
        </w:rPr>
        <w:t>);</w:t>
      </w:r>
    </w:p>
    <w:p w14:paraId="424D29E0" w14:textId="77777777" w:rsidR="00DD6088" w:rsidRPr="00DD6088" w:rsidRDefault="00DD6088" w:rsidP="00DD6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  <w:r w:rsidRPr="00DD6088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eastAsia="ru-RU"/>
        </w:rPr>
        <w:t>}</w:t>
      </w:r>
    </w:p>
    <w:p w14:paraId="254C4F51" w14:textId="77777777" w:rsidR="00DD6088" w:rsidRPr="00DD6088" w:rsidRDefault="00DD6088" w:rsidP="00DD6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</w:p>
    <w:p w14:paraId="7B8BA133" w14:textId="77777777" w:rsidR="00DD6088" w:rsidRPr="00DD6088" w:rsidRDefault="00DD6088" w:rsidP="00DD6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  <w:r w:rsidRPr="00DD608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module_init</w:t>
      </w:r>
      <w:r w:rsidRPr="00DD6088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eastAsia="ru-RU"/>
        </w:rPr>
        <w:t>(</w:t>
      </w:r>
      <w:r w:rsidRPr="00DD608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md3_init</w:t>
      </w:r>
      <w:r w:rsidRPr="00DD6088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eastAsia="ru-RU"/>
        </w:rPr>
        <w:t>);</w:t>
      </w:r>
    </w:p>
    <w:p w14:paraId="36B42C5F" w14:textId="77777777" w:rsidR="00DD6088" w:rsidRPr="00DD6088" w:rsidRDefault="00DD6088" w:rsidP="00DD6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  <w:r w:rsidRPr="00DD608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module_exit</w:t>
      </w:r>
      <w:r w:rsidRPr="00DD6088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eastAsia="ru-RU"/>
        </w:rPr>
        <w:t>(</w:t>
      </w:r>
      <w:r w:rsidRPr="00DD608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md3_exit</w:t>
      </w:r>
      <w:r w:rsidRPr="00DD6088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eastAsia="ru-RU"/>
        </w:rPr>
        <w:t>);</w:t>
      </w:r>
    </w:p>
    <w:p w14:paraId="1548BD8F" w14:textId="500242B9" w:rsidR="00DD6088" w:rsidRDefault="00DD6088" w:rsidP="008965D0">
      <w:pPr>
        <w:pStyle w:val="3"/>
        <w:rPr>
          <w:rStyle w:val="20"/>
          <w:b/>
          <w:szCs w:val="24"/>
        </w:rPr>
      </w:pPr>
      <w:bookmarkStart w:id="13" w:name="_Toc41999789"/>
      <w:r w:rsidRPr="008965D0">
        <w:rPr>
          <w:rStyle w:val="20"/>
          <w:b/>
          <w:szCs w:val="24"/>
        </w:rPr>
        <w:t>Результат работы программы</w:t>
      </w:r>
      <w:bookmarkEnd w:id="13"/>
    </w:p>
    <w:p w14:paraId="01C6A34E" w14:textId="0E4C9759" w:rsidR="0062456B" w:rsidRDefault="0062456B" w:rsidP="0062456B">
      <w:r w:rsidRPr="0062456B">
        <w:rPr>
          <w:noProof/>
        </w:rPr>
        <w:drawing>
          <wp:inline distT="0" distB="0" distL="0" distR="0" wp14:anchorId="710229EA" wp14:editId="4EB56706">
            <wp:extent cx="5940425" cy="34417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6D8BF" w14:textId="70EE5105" w:rsidR="0062456B" w:rsidRPr="0062456B" w:rsidRDefault="0062456B" w:rsidP="0062456B">
      <w:pPr>
        <w:pStyle w:val="im-mess"/>
        <w:jc w:val="center"/>
      </w:pPr>
      <w:r w:rsidRPr="00BF6808">
        <w:t xml:space="preserve">Рис. </w:t>
      </w:r>
      <w:r w:rsidR="003334AB">
        <w:rPr>
          <w:lang w:val="en-US"/>
        </w:rPr>
        <w:t>8</w:t>
      </w:r>
      <w:r w:rsidRPr="00BF6808">
        <w:t xml:space="preserve"> – </w:t>
      </w:r>
      <w:r w:rsidR="00F24F6F" w:rsidRPr="003334AB">
        <w:t>ситуаци</w:t>
      </w:r>
      <w:r w:rsidR="00F24F6F">
        <w:t>я</w:t>
      </w:r>
      <w:r w:rsidR="00F24F6F" w:rsidRPr="003334AB">
        <w:t>, когда данные, к которым обращается модуль не доступны</w:t>
      </w:r>
    </w:p>
    <w:p w14:paraId="229CC22F" w14:textId="5B9536A0" w:rsidR="00DD6088" w:rsidRDefault="0062456B" w:rsidP="00DD6088">
      <w:pPr>
        <w:pStyle w:val="im-mess"/>
        <w:jc w:val="left"/>
      </w:pPr>
      <w:r w:rsidRPr="0062456B">
        <w:rPr>
          <w:noProof/>
        </w:rPr>
        <w:drawing>
          <wp:inline distT="0" distB="0" distL="0" distR="0" wp14:anchorId="065D6F32" wp14:editId="589999B2">
            <wp:extent cx="5940425" cy="361315"/>
            <wp:effectExtent l="0" t="0" r="3175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2577E" w14:textId="52BCA5EA" w:rsidR="00DD6088" w:rsidRDefault="00DD6088" w:rsidP="00DD6088">
      <w:pPr>
        <w:pStyle w:val="im-mess"/>
        <w:jc w:val="center"/>
      </w:pPr>
      <w:r w:rsidRPr="00BF6808">
        <w:t xml:space="preserve">Рис. </w:t>
      </w:r>
      <w:r w:rsidR="003334AB">
        <w:rPr>
          <w:lang w:val="en-US"/>
        </w:rPr>
        <w:t>9</w:t>
      </w:r>
      <w:r w:rsidRPr="00BF6808">
        <w:t xml:space="preserve"> – </w:t>
      </w:r>
      <w:r w:rsidR="00394A82">
        <w:t xml:space="preserve">Ошибка при значении </w:t>
      </w:r>
      <w:r w:rsidR="00394A82" w:rsidRPr="00DD6088">
        <w:rPr>
          <w:rFonts w:ascii="Courier New" w:hAnsi="Courier New" w:cs="Courier New"/>
          <w:b/>
          <w:bCs/>
          <w:color w:val="0000FF"/>
          <w:lang w:eastAsia="ru-RU"/>
        </w:rPr>
        <w:t>return</w:t>
      </w:r>
      <w:r w:rsidR="00394A82" w:rsidRPr="00DD6088">
        <w:rPr>
          <w:rFonts w:ascii="Courier New" w:hAnsi="Courier New" w:cs="Courier New"/>
          <w:color w:val="000000"/>
          <w:lang w:eastAsia="ru-RU"/>
        </w:rPr>
        <w:t xml:space="preserve"> </w:t>
      </w:r>
      <w:r w:rsidR="00394A82">
        <w:rPr>
          <w:rFonts w:ascii="Courier New" w:hAnsi="Courier New" w:cs="Courier New"/>
          <w:color w:val="FF8000"/>
          <w:lang w:eastAsia="ru-RU"/>
        </w:rPr>
        <w:t>-1</w:t>
      </w:r>
      <w:r w:rsidR="00394A82" w:rsidRPr="00DD6088">
        <w:rPr>
          <w:rFonts w:ascii="Courier New" w:hAnsi="Courier New" w:cs="Courier New"/>
          <w:b/>
          <w:bCs/>
          <w:color w:val="000080"/>
          <w:lang w:eastAsia="ru-RU"/>
        </w:rPr>
        <w:t>;</w:t>
      </w:r>
      <w:r w:rsidR="00394A82" w:rsidRPr="00394A82">
        <w:t xml:space="preserve">(Листинг 4). Нужно поменять на значение </w:t>
      </w:r>
      <w:r w:rsidR="00394A82" w:rsidRPr="00394A82">
        <w:rPr>
          <w:rFonts w:ascii="Courier New" w:hAnsi="Courier New" w:cs="Courier New"/>
          <w:color w:val="FF8000"/>
          <w:lang w:eastAsia="ru-RU"/>
        </w:rPr>
        <w:t>0</w:t>
      </w:r>
      <w:r w:rsidR="00394A82" w:rsidRPr="00394A82">
        <w:t>.</w:t>
      </w:r>
    </w:p>
    <w:p w14:paraId="79098D80" w14:textId="203A6BCF" w:rsidR="00394A82" w:rsidRDefault="00394A82" w:rsidP="00DD6088">
      <w:pPr>
        <w:pStyle w:val="im-mess"/>
        <w:jc w:val="center"/>
      </w:pPr>
      <w:r w:rsidRPr="00394A82">
        <w:rPr>
          <w:noProof/>
        </w:rPr>
        <w:drawing>
          <wp:inline distT="0" distB="0" distL="0" distR="0" wp14:anchorId="7C46950D" wp14:editId="0765B611">
            <wp:extent cx="5940425" cy="191198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5E133" w14:textId="6F7BAC09" w:rsidR="00DD6088" w:rsidRDefault="00394A82" w:rsidP="00394A82">
      <w:pPr>
        <w:pStyle w:val="im-mess"/>
        <w:jc w:val="center"/>
      </w:pPr>
      <w:r w:rsidRPr="00BF6808">
        <w:t xml:space="preserve">Рис. </w:t>
      </w:r>
      <w:r w:rsidR="003334AB">
        <w:rPr>
          <w:lang w:val="en-US"/>
        </w:rPr>
        <w:t>10</w:t>
      </w:r>
      <w:r w:rsidRPr="00BF6808">
        <w:t xml:space="preserve"> – </w:t>
      </w:r>
      <w:r>
        <w:t>Успешная загрузка модуля и информация, записанная им.</w:t>
      </w:r>
    </w:p>
    <w:p w14:paraId="1FDE5C07" w14:textId="5AC64493" w:rsidR="00394A82" w:rsidRDefault="00394A82" w:rsidP="00394A82">
      <w:pPr>
        <w:pStyle w:val="im-mess"/>
        <w:jc w:val="center"/>
      </w:pPr>
      <w:r w:rsidRPr="00394A82">
        <w:rPr>
          <w:noProof/>
        </w:rPr>
        <w:drawing>
          <wp:inline distT="0" distB="0" distL="0" distR="0" wp14:anchorId="08D301C1" wp14:editId="21F6FD57">
            <wp:extent cx="5210902" cy="581106"/>
            <wp:effectExtent l="0" t="0" r="889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11DAE" w14:textId="5E61F498" w:rsidR="00394A82" w:rsidRDefault="00394A82" w:rsidP="00394A82">
      <w:pPr>
        <w:pStyle w:val="im-mess"/>
        <w:jc w:val="center"/>
      </w:pPr>
      <w:r w:rsidRPr="00BF6808">
        <w:t xml:space="preserve">Рис. </w:t>
      </w:r>
      <w:r w:rsidR="00A458DC">
        <w:t>1</w:t>
      </w:r>
      <w:r w:rsidR="003334AB">
        <w:rPr>
          <w:lang w:val="en-US"/>
        </w:rPr>
        <w:t xml:space="preserve">1 </w:t>
      </w:r>
      <w:r w:rsidRPr="00BF6808">
        <w:t>– выгрузка модуля ядра</w:t>
      </w:r>
    </w:p>
    <w:p w14:paraId="0341B0AB" w14:textId="77777777" w:rsidR="00394A82" w:rsidRPr="004D1B6C" w:rsidRDefault="00394A82" w:rsidP="00394A82">
      <w:pPr>
        <w:pStyle w:val="im-mess"/>
        <w:jc w:val="center"/>
      </w:pPr>
    </w:p>
    <w:sectPr w:rsidR="00394A82" w:rsidRPr="004D1B6C" w:rsidSect="00703D68">
      <w:footerReference w:type="default" r:id="rId2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299F70" w14:textId="77777777" w:rsidR="006C3AC9" w:rsidRDefault="006C3AC9" w:rsidP="00CE6999">
      <w:pPr>
        <w:spacing w:after="0" w:line="240" w:lineRule="auto"/>
      </w:pPr>
      <w:r>
        <w:separator/>
      </w:r>
    </w:p>
  </w:endnote>
  <w:endnote w:type="continuationSeparator" w:id="0">
    <w:p w14:paraId="5F5033C5" w14:textId="77777777" w:rsidR="006C3AC9" w:rsidRDefault="006C3AC9" w:rsidP="00CE69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Mono">
    <w:panose1 w:val="02070409020205020404"/>
    <w:charset w:val="CC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3852808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01C027B0" w14:textId="1B79924C" w:rsidR="00F57BB2" w:rsidRPr="00703D68" w:rsidRDefault="00F57BB2">
        <w:pPr>
          <w:pStyle w:val="a7"/>
          <w:jc w:val="right"/>
          <w:rPr>
            <w:rFonts w:ascii="Times New Roman" w:hAnsi="Times New Roman" w:cs="Times New Roman"/>
            <w:sz w:val="28"/>
            <w:szCs w:val="28"/>
          </w:rPr>
        </w:pPr>
        <w:r w:rsidRPr="00703D68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703D68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703D68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703D68">
          <w:rPr>
            <w:rFonts w:ascii="Times New Roman" w:hAnsi="Times New Roman" w:cs="Times New Roman"/>
            <w:sz w:val="28"/>
            <w:szCs w:val="28"/>
          </w:rPr>
          <w:t>2</w:t>
        </w:r>
        <w:r w:rsidRPr="00703D68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4F97DB17" w14:textId="77777777" w:rsidR="00F57BB2" w:rsidRDefault="00F57BB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E9CF65" w14:textId="77777777" w:rsidR="006C3AC9" w:rsidRDefault="006C3AC9" w:rsidP="00CE6999">
      <w:pPr>
        <w:spacing w:after="0" w:line="240" w:lineRule="auto"/>
      </w:pPr>
      <w:r>
        <w:separator/>
      </w:r>
    </w:p>
  </w:footnote>
  <w:footnote w:type="continuationSeparator" w:id="0">
    <w:p w14:paraId="30AC3198" w14:textId="77777777" w:rsidR="006C3AC9" w:rsidRDefault="006C3AC9" w:rsidP="00CE69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28"/>
        <w:szCs w:val="28"/>
      </w:rPr>
    </w:lvl>
  </w:abstractNum>
  <w:abstractNum w:abstractNumId="1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3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" w15:restartNumberingAfterBreak="0">
    <w:nsid w:val="3B72505F"/>
    <w:multiLevelType w:val="hybridMultilevel"/>
    <w:tmpl w:val="1DE66C3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570B1437"/>
    <w:multiLevelType w:val="hybridMultilevel"/>
    <w:tmpl w:val="560C5EE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5BC13A6A"/>
    <w:multiLevelType w:val="hybridMultilevel"/>
    <w:tmpl w:val="468851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664646"/>
    <w:multiLevelType w:val="hybridMultilevel"/>
    <w:tmpl w:val="7E980D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1A4EBE"/>
    <w:multiLevelType w:val="hybridMultilevel"/>
    <w:tmpl w:val="658C479E"/>
    <w:lvl w:ilvl="0" w:tplc="E9BA4142">
      <w:numFmt w:val="bullet"/>
      <w:lvlText w:val="•"/>
      <w:lvlJc w:val="left"/>
      <w:pPr>
        <w:ind w:left="1065" w:hanging="705"/>
      </w:pPr>
      <w:rPr>
        <w:rFonts w:ascii="Times New Roman" w:eastAsia="Times New Roman" w:hAnsi="Times New Roman" w:cs="Times New Roman" w:hint="default"/>
        <w:b/>
        <w:bCs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D83143"/>
    <w:multiLevelType w:val="hybridMultilevel"/>
    <w:tmpl w:val="2E30725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8"/>
  </w:num>
  <w:num w:numId="7">
    <w:abstractNumId w:val="7"/>
  </w:num>
  <w:num w:numId="8">
    <w:abstractNumId w:val="9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2710"/>
    <w:rsid w:val="000C3C14"/>
    <w:rsid w:val="001078A4"/>
    <w:rsid w:val="001667D7"/>
    <w:rsid w:val="00211288"/>
    <w:rsid w:val="00253798"/>
    <w:rsid w:val="0029706E"/>
    <w:rsid w:val="002C3512"/>
    <w:rsid w:val="002E7306"/>
    <w:rsid w:val="003334AB"/>
    <w:rsid w:val="00361012"/>
    <w:rsid w:val="00375AE1"/>
    <w:rsid w:val="00394A82"/>
    <w:rsid w:val="003950D6"/>
    <w:rsid w:val="003E386A"/>
    <w:rsid w:val="00401A77"/>
    <w:rsid w:val="004106B6"/>
    <w:rsid w:val="00422710"/>
    <w:rsid w:val="00476974"/>
    <w:rsid w:val="004D07FA"/>
    <w:rsid w:val="004D1B6C"/>
    <w:rsid w:val="004D5263"/>
    <w:rsid w:val="004E1CF8"/>
    <w:rsid w:val="004E3F36"/>
    <w:rsid w:val="00570BAF"/>
    <w:rsid w:val="00574484"/>
    <w:rsid w:val="0062456B"/>
    <w:rsid w:val="00671C22"/>
    <w:rsid w:val="006C3AC9"/>
    <w:rsid w:val="006D5E96"/>
    <w:rsid w:val="00703D68"/>
    <w:rsid w:val="0071357E"/>
    <w:rsid w:val="007355E7"/>
    <w:rsid w:val="00774715"/>
    <w:rsid w:val="007932BB"/>
    <w:rsid w:val="007C2DD1"/>
    <w:rsid w:val="007E241C"/>
    <w:rsid w:val="0083249F"/>
    <w:rsid w:val="008360E5"/>
    <w:rsid w:val="00885413"/>
    <w:rsid w:val="008965D0"/>
    <w:rsid w:val="008B2DF4"/>
    <w:rsid w:val="008C4E78"/>
    <w:rsid w:val="008D029E"/>
    <w:rsid w:val="008F13FD"/>
    <w:rsid w:val="00961AA3"/>
    <w:rsid w:val="00980B08"/>
    <w:rsid w:val="00A13925"/>
    <w:rsid w:val="00A458DC"/>
    <w:rsid w:val="00AA4C51"/>
    <w:rsid w:val="00BA4FF3"/>
    <w:rsid w:val="00BF6808"/>
    <w:rsid w:val="00C3005A"/>
    <w:rsid w:val="00C436B3"/>
    <w:rsid w:val="00C5216A"/>
    <w:rsid w:val="00CC702B"/>
    <w:rsid w:val="00CE6999"/>
    <w:rsid w:val="00CF7D1C"/>
    <w:rsid w:val="00DD6088"/>
    <w:rsid w:val="00DF07E0"/>
    <w:rsid w:val="00E037B5"/>
    <w:rsid w:val="00E87784"/>
    <w:rsid w:val="00E93762"/>
    <w:rsid w:val="00F24F6F"/>
    <w:rsid w:val="00F57BB2"/>
    <w:rsid w:val="00F74D2B"/>
    <w:rsid w:val="00F84A13"/>
    <w:rsid w:val="00FB3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1F132"/>
  <w15:chartTrackingRefBased/>
  <w15:docId w15:val="{1DF8A3F7-A094-401C-A6B6-9D581F74F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2710"/>
  </w:style>
  <w:style w:type="paragraph" w:styleId="1">
    <w:name w:val="heading 1"/>
    <w:basedOn w:val="a"/>
    <w:next w:val="a"/>
    <w:link w:val="10"/>
    <w:uiPriority w:val="9"/>
    <w:qFormat/>
    <w:rsid w:val="00DF07E0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F07E0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965D0"/>
    <w:pPr>
      <w:keepNext/>
      <w:keepLines/>
      <w:spacing w:after="0" w:line="240" w:lineRule="auto"/>
      <w:outlineLvl w:val="2"/>
    </w:pPr>
    <w:rPr>
      <w:rFonts w:ascii="Times New Roman" w:eastAsiaTheme="majorEastAsia" w:hAnsi="Times New Roman" w:cstheme="majorBidi"/>
      <w:b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F07E0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DF07E0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sc91">
    <w:name w:val="sc91"/>
    <w:basedOn w:val="a0"/>
    <w:rsid w:val="00DF07E0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0">
    <w:name w:val="sc0"/>
    <w:basedOn w:val="a0"/>
    <w:rsid w:val="00DF07E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61">
    <w:name w:val="sc161"/>
    <w:basedOn w:val="a0"/>
    <w:rsid w:val="00DF07E0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1">
    <w:name w:val="sc11"/>
    <w:basedOn w:val="a0"/>
    <w:rsid w:val="00DF07E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DF07E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61">
    <w:name w:val="sc61"/>
    <w:basedOn w:val="a0"/>
    <w:rsid w:val="00DF07E0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a0"/>
    <w:rsid w:val="00DF07E0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basedOn w:val="a0"/>
    <w:rsid w:val="00DF07E0"/>
    <w:rPr>
      <w:rFonts w:ascii="Courier New" w:hAnsi="Courier New" w:cs="Courier New" w:hint="default"/>
      <w:b/>
      <w:bCs/>
      <w:color w:val="0000FF"/>
      <w:sz w:val="20"/>
      <w:szCs w:val="20"/>
    </w:rPr>
  </w:style>
  <w:style w:type="paragraph" w:customStyle="1" w:styleId="im-mess">
    <w:name w:val="im-mess"/>
    <w:basedOn w:val="a"/>
    <w:qFormat/>
    <w:rsid w:val="007C2DD1"/>
    <w:pPr>
      <w:suppressAutoHyphens/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8"/>
      <w:lang w:eastAsia="zh-CN"/>
    </w:rPr>
  </w:style>
  <w:style w:type="paragraph" w:styleId="a3">
    <w:name w:val="TOC Heading"/>
    <w:basedOn w:val="1"/>
    <w:next w:val="a"/>
    <w:uiPriority w:val="39"/>
    <w:unhideWhenUsed/>
    <w:qFormat/>
    <w:rsid w:val="00CE6999"/>
    <w:pPr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E699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E6999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CE6999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CE69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E6999"/>
  </w:style>
  <w:style w:type="paragraph" w:styleId="a7">
    <w:name w:val="footer"/>
    <w:basedOn w:val="a"/>
    <w:link w:val="a8"/>
    <w:uiPriority w:val="99"/>
    <w:unhideWhenUsed/>
    <w:rsid w:val="00CE69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E6999"/>
  </w:style>
  <w:style w:type="character" w:customStyle="1" w:styleId="sc21">
    <w:name w:val="sc21"/>
    <w:basedOn w:val="a0"/>
    <w:rsid w:val="00CE6999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71">
    <w:name w:val="sc71"/>
    <w:basedOn w:val="a0"/>
    <w:rsid w:val="007355E7"/>
    <w:rPr>
      <w:rFonts w:ascii="Courier New" w:hAnsi="Courier New" w:cs="Courier New" w:hint="default"/>
      <w:color w:val="808080"/>
      <w:sz w:val="20"/>
      <w:szCs w:val="20"/>
    </w:rPr>
  </w:style>
  <w:style w:type="character" w:styleId="a9">
    <w:name w:val="Unresolved Mention"/>
    <w:basedOn w:val="a0"/>
    <w:uiPriority w:val="99"/>
    <w:semiHidden/>
    <w:unhideWhenUsed/>
    <w:rsid w:val="00774715"/>
    <w:rPr>
      <w:color w:val="605E5C"/>
      <w:shd w:val="clear" w:color="auto" w:fill="E1DFDD"/>
    </w:rPr>
  </w:style>
  <w:style w:type="character" w:customStyle="1" w:styleId="sc12">
    <w:name w:val="sc12"/>
    <w:basedOn w:val="a0"/>
    <w:rsid w:val="00774715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231">
    <w:name w:val="sc231"/>
    <w:basedOn w:val="a0"/>
    <w:rsid w:val="00774715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aa">
    <w:name w:val="Непропорциональный текст"/>
    <w:rsid w:val="00C436B3"/>
    <w:rPr>
      <w:rFonts w:ascii="Liberation Mono" w:eastAsia="NSimSun" w:hAnsi="Liberation Mono" w:cs="Liberation Mono"/>
    </w:rPr>
  </w:style>
  <w:style w:type="paragraph" w:styleId="ab">
    <w:name w:val="Body Text"/>
    <w:basedOn w:val="a"/>
    <w:link w:val="ac"/>
    <w:rsid w:val="00C436B3"/>
    <w:pPr>
      <w:suppressAutoHyphens/>
      <w:spacing w:after="120" w:line="240" w:lineRule="auto"/>
    </w:pPr>
    <w:rPr>
      <w:rFonts w:ascii="Times New Roman" w:eastAsia="SimSun" w:hAnsi="Times New Roman" w:cs="Times New Roman"/>
      <w:sz w:val="24"/>
      <w:szCs w:val="24"/>
      <w:lang w:eastAsia="ar-SA"/>
    </w:rPr>
  </w:style>
  <w:style w:type="character" w:customStyle="1" w:styleId="ac">
    <w:name w:val="Основной текст Знак"/>
    <w:basedOn w:val="a0"/>
    <w:link w:val="ab"/>
    <w:rsid w:val="00C436B3"/>
    <w:rPr>
      <w:rFonts w:ascii="Times New Roman" w:eastAsia="SimSun" w:hAnsi="Times New Roman" w:cs="Times New Roman"/>
      <w:sz w:val="24"/>
      <w:szCs w:val="24"/>
      <w:lang w:eastAsia="ar-SA"/>
    </w:rPr>
  </w:style>
  <w:style w:type="paragraph" w:styleId="ad">
    <w:name w:val="List Paragraph"/>
    <w:basedOn w:val="a"/>
    <w:uiPriority w:val="34"/>
    <w:qFormat/>
    <w:rsid w:val="008C4E78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8965D0"/>
    <w:rPr>
      <w:rFonts w:ascii="Times New Roman" w:eastAsiaTheme="majorEastAsia" w:hAnsi="Times New Roman" w:cstheme="majorBidi"/>
      <w:b/>
      <w:sz w:val="28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253798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4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11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4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4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4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22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45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7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04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74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95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27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93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14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19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5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2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5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2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5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4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62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22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52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92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13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90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36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4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14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1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48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1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92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97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47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5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94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06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21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82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9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3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03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62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4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2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77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53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6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5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43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38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81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58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84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1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03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1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2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7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9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05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62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4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48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15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40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2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62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40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69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8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73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26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43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11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47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91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67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E76E9F-4DCB-470C-A538-FC6AE7168B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</Pages>
  <Words>1274</Words>
  <Characters>7265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BMSTU</Company>
  <LinksUpToDate>false</LinksUpToDate>
  <CharactersWithSpaces>8522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Muhammadali Hasanzade</dc:creator>
  <cp:keywords/>
  <dc:description/>
  <cp:lastModifiedBy>Mahammadali Hasanzade</cp:lastModifiedBy>
  <cp:revision>49</cp:revision>
  <cp:lastPrinted>2020-06-03T17:27:00Z</cp:lastPrinted>
  <dcterms:created xsi:type="dcterms:W3CDTF">2020-02-08T19:02:00Z</dcterms:created>
  <dcterms:modified xsi:type="dcterms:W3CDTF">2020-06-03T17:27:00Z</dcterms:modified>
</cp:coreProperties>
</file>