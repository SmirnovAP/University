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CE6999">
        <w:tc>
          <w:tcPr>
            <w:tcW w:w="1386" w:type="dxa"/>
            <w:hideMark/>
          </w:tcPr>
          <w:p w14:paraId="30FAD39B" w14:textId="77777777" w:rsidR="00422710" w:rsidRPr="0054544D" w:rsidRDefault="00422710" w:rsidP="00CE699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Hlk38288974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CE699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CE6999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CE69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39575072" w:rsidR="00422710" w:rsidRPr="0077471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74715" w:rsidRPr="00774715">
        <w:rPr>
          <w:rFonts w:ascii="Times New Roman" w:eastAsia="Calibri" w:hAnsi="Times New Roman" w:cs="Times New Roman"/>
          <w:i/>
          <w:sz w:val="44"/>
        </w:rPr>
        <w:t>9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31E2D622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07E0" w:rsidRPr="00DF07E0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302B44A5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774715" w:rsidRPr="00774715">
        <w:rPr>
          <w:rFonts w:ascii="Times New Roman" w:eastAsia="Calibri" w:hAnsi="Times New Roman" w:cs="Times New Roman"/>
          <w:b/>
          <w:sz w:val="44"/>
          <w:szCs w:val="44"/>
        </w:rPr>
        <w:t>Обработчики прерываний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D57DB86" w14:textId="3D8B01B2" w:rsidR="00DF07E0" w:rsidRDefault="00DF07E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DF07E0">
        <w:rPr>
          <w:rFonts w:ascii="Times New Roman" w:eastAsia="Calibri" w:hAnsi="Times New Roman" w:cs="Times New Roman"/>
          <w:sz w:val="32"/>
        </w:rPr>
        <w:t>Преподаватель</w:t>
      </w:r>
      <w:r>
        <w:rPr>
          <w:rFonts w:ascii="Times New Roman" w:eastAsia="Calibri" w:hAnsi="Times New Roman" w:cs="Times New Roman"/>
          <w:sz w:val="32"/>
        </w:rPr>
        <w:t xml:space="preserve">: </w:t>
      </w:r>
      <w:r w:rsidRPr="00DF07E0">
        <w:rPr>
          <w:rFonts w:ascii="Times New Roman" w:eastAsia="Calibri" w:hAnsi="Times New Roman" w:cs="Times New Roman"/>
          <w:sz w:val="32"/>
        </w:rPr>
        <w:t xml:space="preserve">Рязанова Н.Ю. </w:t>
      </w:r>
    </w:p>
    <w:p w14:paraId="1AB109B9" w14:textId="6D1C9A49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211288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456558D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C0CEDAA" w14:textId="7706853F" w:rsidR="00DF07E0" w:rsidRDefault="00DF07E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955D52C" w14:textId="77777777" w:rsidR="00DF07E0" w:rsidRPr="0054544D" w:rsidRDefault="00DF07E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DC96F7D" w14:textId="243456B1" w:rsidR="00CE6999" w:rsidRPr="00CE6999" w:rsidRDefault="00422710" w:rsidP="00CE69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bookmarkEnd w:id="0"/>
      <w:r w:rsidR="00CE6999">
        <w:rPr>
          <w:rFonts w:eastAsia="Calibri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10544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6ED32" w14:textId="484375CB" w:rsidR="00CE6999" w:rsidRPr="00E037B5" w:rsidRDefault="00703D68" w:rsidP="00703D68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037B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5CECEB7" w14:textId="79FC6217" w:rsidR="00E037B5" w:rsidRPr="00E037B5" w:rsidRDefault="00CE69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7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7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7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745770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_Toc40745770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CFB5B" w14:textId="4DDD4E1E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1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Флаги: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_Toc40745771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3805C" w14:textId="398289FB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2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Тасклеты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_Toc40745772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0535E" w14:textId="379B64C2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3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 – tasklet.c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_Toc40745773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000F" w14:textId="2EB2E64D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4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_Toc40745774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2128" w14:textId="65D41A36" w:rsidR="00E037B5" w:rsidRPr="00E037B5" w:rsidRDefault="001667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5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_Toc40745775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ACFF9" w14:textId="03113971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6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Очереди работ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_Toc40745776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9787F" w14:textId="7FC29C47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7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Флаги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_Toc40745777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06F7D" w14:textId="540B115E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8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 – wq.c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_Toc40745778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1CF99" w14:textId="4D2E2B00" w:rsidR="00E037B5" w:rsidRPr="00E037B5" w:rsidRDefault="001667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745779" w:history="1">
            <w:r w:rsidR="00E037B5" w:rsidRPr="00E037B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Результат работы программы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_Toc40745779 \h </w:instrTex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0B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37B5" w:rsidRPr="00E037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66863" w14:textId="34C5FB79" w:rsidR="00CE6999" w:rsidRPr="00703D68" w:rsidRDefault="00CE6999" w:rsidP="00703D6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037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E4895E" w14:textId="3E3D393B" w:rsidR="00CE6999" w:rsidRDefault="00CE6999">
      <w:pPr>
        <w:rPr>
          <w:rFonts w:ascii="Times New Roman" w:eastAsia="Calibri" w:hAnsi="Times New Roman" w:cstheme="majorBidi"/>
          <w:b/>
          <w:sz w:val="28"/>
          <w:szCs w:val="32"/>
        </w:rPr>
      </w:pPr>
    </w:p>
    <w:p w14:paraId="05985D6B" w14:textId="77777777" w:rsidR="00CE6999" w:rsidRDefault="00CE6999">
      <w:pPr>
        <w:rPr>
          <w:rFonts w:ascii="Times New Roman" w:eastAsia="Times New Roman" w:hAnsi="Times New Roman" w:cstheme="majorBidi"/>
          <w:b/>
          <w:sz w:val="28"/>
          <w:szCs w:val="32"/>
        </w:rPr>
      </w:pPr>
      <w:r>
        <w:rPr>
          <w:rFonts w:eastAsia="Times New Roman"/>
        </w:rPr>
        <w:br w:type="page"/>
      </w:r>
    </w:p>
    <w:p w14:paraId="463BB342" w14:textId="4B09EC4C" w:rsidR="00DF07E0" w:rsidRPr="00CE6999" w:rsidRDefault="00DF07E0" w:rsidP="00CE6999">
      <w:pPr>
        <w:pStyle w:val="1"/>
      </w:pPr>
      <w:bookmarkStart w:id="1" w:name="_Toc40745770"/>
      <w:r w:rsidRPr="00CE6999">
        <w:lastRenderedPageBreak/>
        <w:t>ЗАДАНИЕ 1</w:t>
      </w:r>
      <w:bookmarkEnd w:id="1"/>
      <w:r w:rsidRPr="00CE6999">
        <w:t xml:space="preserve"> </w:t>
      </w:r>
    </w:p>
    <w:p w14:paraId="656549A1" w14:textId="77777777" w:rsidR="00774715" w:rsidRPr="00774715" w:rsidRDefault="00774715" w:rsidP="00774715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715">
        <w:rPr>
          <w:rFonts w:ascii="Times New Roman" w:hAnsi="Times New Roman" w:cs="Times New Roman"/>
          <w:sz w:val="28"/>
          <w:szCs w:val="28"/>
        </w:rPr>
        <w:t xml:space="preserve">Написать загружаемый модуль ядра, в котором зарегистрировать обработчик аппаратного прерывания с флагом 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IRQF</w:t>
      </w:r>
      <w:r w:rsidRPr="00774715">
        <w:rPr>
          <w:rFonts w:ascii="Times New Roman" w:hAnsi="Times New Roman" w:cs="Times New Roman"/>
          <w:sz w:val="28"/>
          <w:szCs w:val="28"/>
        </w:rPr>
        <w:t>_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774715">
        <w:rPr>
          <w:rFonts w:ascii="Times New Roman" w:hAnsi="Times New Roman" w:cs="Times New Roman"/>
          <w:sz w:val="28"/>
          <w:szCs w:val="28"/>
        </w:rPr>
        <w:t>.</w:t>
      </w:r>
    </w:p>
    <w:p w14:paraId="79C68C5D" w14:textId="77777777" w:rsidR="00774715" w:rsidRPr="00774715" w:rsidRDefault="00774715" w:rsidP="00774715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715">
        <w:rPr>
          <w:rFonts w:ascii="Times New Roman" w:hAnsi="Times New Roman" w:cs="Times New Roman"/>
          <w:sz w:val="28"/>
          <w:szCs w:val="28"/>
        </w:rPr>
        <w:t>Инициализировать тасклет.</w:t>
      </w:r>
    </w:p>
    <w:p w14:paraId="5103B4AF" w14:textId="77777777" w:rsidR="00774715" w:rsidRPr="00774715" w:rsidRDefault="00774715" w:rsidP="00774715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715">
        <w:rPr>
          <w:rFonts w:ascii="Times New Roman" w:hAnsi="Times New Roman" w:cs="Times New Roman"/>
          <w:sz w:val="28"/>
          <w:szCs w:val="28"/>
        </w:rPr>
        <w:t xml:space="preserve">В </w:t>
      </w:r>
      <w:r w:rsidRPr="00774715">
        <w:rPr>
          <w:rFonts w:ascii="Times New Roman" w:hAnsi="Times New Roman" w:cs="Times New Roman"/>
          <w:b/>
          <w:bCs/>
          <w:sz w:val="28"/>
          <w:szCs w:val="28"/>
        </w:rPr>
        <w:t>обработчике прерывания</w:t>
      </w:r>
      <w:r w:rsidRPr="00774715">
        <w:rPr>
          <w:rFonts w:ascii="Times New Roman" w:hAnsi="Times New Roman" w:cs="Times New Roman"/>
          <w:sz w:val="28"/>
          <w:szCs w:val="28"/>
        </w:rPr>
        <w:t xml:space="preserve"> запланировать тасклет на выполнение.</w:t>
      </w:r>
    </w:p>
    <w:p w14:paraId="255B4CB6" w14:textId="3BA97CFF" w:rsidR="00774715" w:rsidRPr="00BF6808" w:rsidRDefault="00774715" w:rsidP="00BF6808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715">
        <w:rPr>
          <w:rFonts w:ascii="Times New Roman" w:hAnsi="Times New Roman" w:cs="Times New Roman"/>
          <w:sz w:val="28"/>
          <w:szCs w:val="28"/>
        </w:rPr>
        <w:t xml:space="preserve">Вывести информацию о тасклете используя, или 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printk</w:t>
      </w:r>
      <w:r w:rsidRPr="00774715">
        <w:rPr>
          <w:rFonts w:ascii="Times New Roman" w:hAnsi="Times New Roman" w:cs="Times New Roman"/>
          <w:sz w:val="28"/>
          <w:szCs w:val="28"/>
        </w:rPr>
        <w:t xml:space="preserve">(), или 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774715">
        <w:rPr>
          <w:rFonts w:ascii="Times New Roman" w:hAnsi="Times New Roman" w:cs="Times New Roman"/>
          <w:sz w:val="28"/>
          <w:szCs w:val="28"/>
        </w:rPr>
        <w:t>_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74715">
        <w:rPr>
          <w:rFonts w:ascii="Times New Roman" w:hAnsi="Times New Roman" w:cs="Times New Roman"/>
          <w:sz w:val="28"/>
          <w:szCs w:val="28"/>
        </w:rPr>
        <w:t xml:space="preserve"> 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774715">
        <w:rPr>
          <w:rFonts w:ascii="Times New Roman" w:hAnsi="Times New Roman" w:cs="Times New Roman"/>
          <w:sz w:val="28"/>
          <w:szCs w:val="28"/>
        </w:rPr>
        <w:t xml:space="preserve"> - &lt;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74715">
        <w:rPr>
          <w:rFonts w:ascii="Times New Roman" w:hAnsi="Times New Roman" w:cs="Times New Roman"/>
          <w:sz w:val="28"/>
          <w:szCs w:val="28"/>
        </w:rPr>
        <w:t>/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774715">
        <w:rPr>
          <w:rFonts w:ascii="Times New Roman" w:hAnsi="Times New Roman" w:cs="Times New Roman"/>
          <w:sz w:val="28"/>
          <w:szCs w:val="28"/>
        </w:rPr>
        <w:t>_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74715">
        <w:rPr>
          <w:rFonts w:ascii="Times New Roman" w:hAnsi="Times New Roman" w:cs="Times New Roman"/>
          <w:sz w:val="28"/>
          <w:szCs w:val="28"/>
        </w:rPr>
        <w:t>.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4715">
        <w:rPr>
          <w:rFonts w:ascii="Times New Roman" w:hAnsi="Times New Roman" w:cs="Times New Roman"/>
          <w:sz w:val="28"/>
          <w:szCs w:val="28"/>
        </w:rPr>
        <w:t>&gt; (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Jonathan</w:t>
      </w:r>
      <w:r w:rsidRPr="00774715">
        <w:rPr>
          <w:rFonts w:ascii="Times New Roman" w:hAnsi="Times New Roman" w:cs="Times New Roman"/>
          <w:sz w:val="28"/>
          <w:szCs w:val="28"/>
        </w:rPr>
        <w:t xml:space="preserve"> </w:t>
      </w:r>
      <w:r w:rsidRPr="00774715">
        <w:rPr>
          <w:rFonts w:ascii="Times New Roman" w:hAnsi="Times New Roman" w:cs="Times New Roman"/>
          <w:sz w:val="28"/>
          <w:szCs w:val="28"/>
          <w:lang w:val="en-US"/>
        </w:rPr>
        <w:t>Corber</w:t>
      </w:r>
      <w:r w:rsidRPr="00774715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7471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lwn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</w:rPr>
          <w:t>//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Articales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</w:rPr>
          <w:t>//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driver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porting</w:t>
        </w:r>
        <w:r w:rsidRPr="0077471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774715">
        <w:rPr>
          <w:rFonts w:ascii="Times New Roman" w:hAnsi="Times New Roman" w:cs="Times New Roman"/>
          <w:sz w:val="28"/>
          <w:szCs w:val="28"/>
        </w:rPr>
        <w:t>).</w:t>
      </w:r>
    </w:p>
    <w:p w14:paraId="7357F36C" w14:textId="77777777" w:rsidR="00774715" w:rsidRPr="00774715" w:rsidRDefault="00774715" w:rsidP="00774715">
      <w:pPr>
        <w:pStyle w:val="im-mess"/>
      </w:pPr>
      <w:r w:rsidRPr="00774715">
        <w:t>Обработчики медленных прерываний делятся на две части: верхнюю (top) и нижнюю (bottom) половины (half).</w:t>
      </w:r>
    </w:p>
    <w:p w14:paraId="10227DB5" w14:textId="77777777" w:rsidR="00774715" w:rsidRPr="00774715" w:rsidRDefault="00774715" w:rsidP="00774715">
      <w:pPr>
        <w:pStyle w:val="im-mess"/>
      </w:pPr>
      <w:r w:rsidRPr="00774715">
        <w:t>В настоящее время нижные половины могут быть трех типов:</w:t>
      </w:r>
    </w:p>
    <w:p w14:paraId="163D4BD1" w14:textId="1E3EFA79" w:rsidR="00774715" w:rsidRPr="00774715" w:rsidRDefault="00774715" w:rsidP="00C436B3">
      <w:pPr>
        <w:pStyle w:val="im-mess"/>
        <w:numPr>
          <w:ilvl w:val="0"/>
          <w:numId w:val="6"/>
        </w:numPr>
      </w:pPr>
      <w:r w:rsidRPr="00774715">
        <w:t>Отложенные прерывания (softirq)</w:t>
      </w:r>
    </w:p>
    <w:p w14:paraId="48925A35" w14:textId="3C84D932" w:rsidR="00774715" w:rsidRPr="00774715" w:rsidRDefault="00774715" w:rsidP="00C436B3">
      <w:pPr>
        <w:pStyle w:val="im-mess"/>
        <w:numPr>
          <w:ilvl w:val="0"/>
          <w:numId w:val="6"/>
        </w:numPr>
      </w:pPr>
      <w:r w:rsidRPr="00774715">
        <w:t>Тасклеты (tasklets)</w:t>
      </w:r>
    </w:p>
    <w:p w14:paraId="330FAAEE" w14:textId="4F8D23C9" w:rsidR="00774715" w:rsidRPr="00774715" w:rsidRDefault="00774715" w:rsidP="00C436B3">
      <w:pPr>
        <w:pStyle w:val="im-mess"/>
        <w:numPr>
          <w:ilvl w:val="0"/>
          <w:numId w:val="6"/>
        </w:numPr>
      </w:pPr>
      <w:r w:rsidRPr="00774715">
        <w:t xml:space="preserve">Очереди работ (work queue). </w:t>
      </w:r>
    </w:p>
    <w:p w14:paraId="7B1D349D" w14:textId="77777777" w:rsidR="00774715" w:rsidRPr="00774715" w:rsidRDefault="00774715" w:rsidP="00774715">
      <w:pPr>
        <w:pStyle w:val="im-mess"/>
      </w:pPr>
      <w:r w:rsidRPr="00774715">
        <w:t>Драйверы регистрируют обработчик аппаратного прерывания и разрешают определенную линию irq посредством функции:</w:t>
      </w:r>
    </w:p>
    <w:p w14:paraId="58539B12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&lt;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linux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/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interrupt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.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&gt;</w:t>
      </w:r>
    </w:p>
    <w:p w14:paraId="1A70F95A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request_irq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unsigned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irqreturn_t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handler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)(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*,</w:t>
      </w:r>
    </w:p>
    <w:p w14:paraId="7B1AB62D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pt_regs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*),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unsigned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long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irqflags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const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char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devname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14:paraId="4ACBDD4D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void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dev_id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74BF88C6" w14:textId="7BFBFABA" w:rsidR="00774715" w:rsidRPr="00774715" w:rsidRDefault="00774715" w:rsidP="00774715">
      <w:pPr>
        <w:pStyle w:val="im-mess"/>
      </w:pPr>
      <w:r w:rsidRPr="00774715">
        <w:t xml:space="preserve">где: irq – номер прерывания, *handler –указатель </w:t>
      </w:r>
      <w:r w:rsidR="00BF6808" w:rsidRPr="00774715">
        <w:t>на обработчик</w:t>
      </w:r>
      <w:r w:rsidRPr="00774715">
        <w:t xml:space="preserve"> </w:t>
      </w:r>
      <w:r w:rsidR="00BF6808" w:rsidRPr="00774715">
        <w:t>прерывания, irqflags</w:t>
      </w:r>
      <w:r w:rsidRPr="00774715">
        <w:t xml:space="preserve"> – флаги, devname – ASCII текст, представляющий устройство, связанное с прерыванием, dev_id – используется прежде всего для разделения (shared) линии прерывания.</w:t>
      </w:r>
    </w:p>
    <w:p w14:paraId="55E1D0C2" w14:textId="54B3C7D1" w:rsidR="00774715" w:rsidRPr="00C436B3" w:rsidRDefault="00774715" w:rsidP="00C436B3">
      <w:pPr>
        <w:pStyle w:val="2"/>
      </w:pPr>
      <w:bookmarkStart w:id="2" w:name="_Toc40745771"/>
      <w:r w:rsidRPr="00C436B3">
        <w:t>Флаги:</w:t>
      </w:r>
      <w:bookmarkEnd w:id="2"/>
    </w:p>
    <w:p w14:paraId="22C06017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#define IRQF_SHARED     0x00000080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/*разрешает разделение irq несколькими устройствами*/</w:t>
      </w:r>
    </w:p>
    <w:p w14:paraId="493309CD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#define IRQF_PROBE_SHARED     0x00000100  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/*устанавливается абонентами, если возможны проблемы при совместном использовании irq*/</w:t>
      </w:r>
    </w:p>
    <w:p w14:paraId="460BE732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#define IRQF_TIMER    0x00000200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/*флаг,   маскирующий данное прерывание как прерывание от таймера*/</w:t>
      </w:r>
    </w:p>
    <w:p w14:paraId="51B14E51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lastRenderedPageBreak/>
        <w:t>#define IRQF_PERCPU     0x00000400  .*прерывание закрепленное за определенным процессором*/</w:t>
      </w:r>
    </w:p>
    <w:p w14:paraId="1A165B82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#define IRQF_NOBALANCING    0x00000800 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/*флаг, запрещающий использование данного прерывания для балансировки irq*/</w:t>
      </w:r>
    </w:p>
    <w:p w14:paraId="66C15B26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eastAsia="ru-RU"/>
        </w:rPr>
        <w:t xml:space="preserve">#define IRQF_IRQPOLL     0x00001000 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/*прерывание используется для опроса*/</w:t>
      </w:r>
    </w:p>
    <w:p w14:paraId="22D2A13D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IRQF_ONESHOT     0x00002000</w:t>
      </w:r>
    </w:p>
    <w:p w14:paraId="0580723D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IRQF_NO_SUSPEND     0x00004000</w:t>
      </w:r>
    </w:p>
    <w:p w14:paraId="2BAB2FCE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IRQF_FORCE_RESUME     0x00008000</w:t>
      </w:r>
    </w:p>
    <w:p w14:paraId="6155BAAA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IRQF_NO_THREAD    0x00010000</w:t>
      </w:r>
    </w:p>
    <w:p w14:paraId="30E6FAE1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IRQF_EARLY_RESUME     0x00020000</w:t>
      </w:r>
    </w:p>
    <w:p w14:paraId="28334B87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IRQF_COND_SUSPEND     0x00040000</w:t>
      </w:r>
    </w:p>
    <w:p w14:paraId="0CE26EE2" w14:textId="73F2D58E" w:rsidR="00774715" w:rsidRPr="00774715" w:rsidRDefault="00774715" w:rsidP="00774715">
      <w:pPr>
        <w:pStyle w:val="im-mess"/>
      </w:pPr>
      <w:r w:rsidRPr="00774715">
        <w:t>Флаги были изменены радикально после версии ядра 2.6.19.</w:t>
      </w:r>
    </w:p>
    <w:p w14:paraId="65C4901E" w14:textId="77777777" w:rsidR="00774715" w:rsidRPr="00C436B3" w:rsidRDefault="00774715" w:rsidP="00C436B3">
      <w:pPr>
        <w:pStyle w:val="2"/>
      </w:pPr>
      <w:bookmarkStart w:id="3" w:name="_Toc40745772"/>
      <w:r w:rsidRPr="00C436B3">
        <w:t>Тасклеты</w:t>
      </w:r>
      <w:bookmarkEnd w:id="3"/>
    </w:p>
    <w:p w14:paraId="40D9BBB2" w14:textId="317CD62F" w:rsidR="00774715" w:rsidRPr="00774715" w:rsidRDefault="00774715" w:rsidP="00774715">
      <w:pPr>
        <w:pStyle w:val="im-mess"/>
      </w:pPr>
      <w:r w:rsidRPr="00774715">
        <w:t>Тасклеты — это механизм обработки нижних половин, построенный на основе механизма отложенных прерываний.  Тасклеты представлены двумя типами отложенных прерываний: HI_</w:t>
      </w:r>
      <w:r w:rsidR="00BF6808" w:rsidRPr="00774715">
        <w:t>SOFTIRQ и</w:t>
      </w:r>
      <w:r w:rsidRPr="00774715">
        <w:t xml:space="preserve"> TASKLET_SOFTIRQ. Единственная  разница   между  ними   в  том,   что  тасклеты  типа  HI_SOFTIRQ  выполняются  всегда  раньше тасклетов типа  TASKLET_SOFTIRQ.</w:t>
      </w:r>
    </w:p>
    <w:p w14:paraId="24719E7F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tasklet_struct</w:t>
      </w:r>
    </w:p>
    <w:p w14:paraId="35DA2F66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</w:p>
    <w:p w14:paraId="0E593DEA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tasklet_struct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next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 указатель на следующий тасклет в     списке */</w:t>
      </w:r>
    </w:p>
    <w:p w14:paraId="10A8F607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unsigned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long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state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 состояние тасклета */</w:t>
      </w:r>
    </w:p>
    <w:p w14:paraId="3CF330FA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atomic_t count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/*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счетчик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ссылок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 */</w:t>
      </w:r>
    </w:p>
    <w:p w14:paraId="58AAB6C5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func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unsigned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long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/*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функция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-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обработчик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тасклета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*/</w:t>
      </w:r>
    </w:p>
    <w:p w14:paraId="28327624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unsigned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long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data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/* аргумент функции-обработчика тасклета */</w:t>
      </w:r>
    </w:p>
    <w:p w14:paraId="32EAFD00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);</w:t>
      </w:r>
    </w:p>
    <w:p w14:paraId="5DD7858C" w14:textId="77777777" w:rsidR="00774715" w:rsidRPr="00774715" w:rsidRDefault="00774715" w:rsidP="00774715">
      <w:pPr>
        <w:pStyle w:val="im-mess"/>
      </w:pPr>
    </w:p>
    <w:p w14:paraId="302B37C2" w14:textId="77777777" w:rsidR="00774715" w:rsidRPr="00774715" w:rsidRDefault="00774715" w:rsidP="00774715">
      <w:pPr>
        <w:pStyle w:val="im-mess"/>
      </w:pPr>
      <w:r w:rsidRPr="00774715">
        <w:t>Тасклеты могут быть зарегистрированы как статически, так и динамически.</w:t>
      </w:r>
    </w:p>
    <w:p w14:paraId="0506D689" w14:textId="77777777" w:rsidR="00774715" w:rsidRPr="00774715" w:rsidRDefault="00774715" w:rsidP="00774715">
      <w:pPr>
        <w:pStyle w:val="im-mess"/>
      </w:pPr>
      <w:r w:rsidRPr="00774715">
        <w:t>Статически тасклеты создаются с помощью двух макросов:</w:t>
      </w:r>
    </w:p>
    <w:p w14:paraId="35B98A71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DECLARE_TASKLET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func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data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14:paraId="2A00D28A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DECLARE_TASKLET_DISABLED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func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data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DD950F7" w14:textId="028071B6" w:rsidR="00774715" w:rsidRPr="00774715" w:rsidRDefault="00774715" w:rsidP="0077471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715">
        <w:rPr>
          <w:rFonts w:ascii="Times New Roman" w:hAnsi="Times New Roman" w:cs="Times New Roman"/>
          <w:sz w:val="28"/>
          <w:szCs w:val="28"/>
        </w:rPr>
        <w:t xml:space="preserve">Оба  макроса статически создают  экземпляр  структуры  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tasklet_struct </w:t>
      </w:r>
      <w:r w:rsidRPr="00774715">
        <w:rPr>
          <w:rFonts w:ascii="Times New Roman" w:hAnsi="Times New Roman" w:cs="Times New Roman"/>
          <w:sz w:val="28"/>
          <w:szCs w:val="28"/>
        </w:rPr>
        <w:t>с указанным именем (name).</w:t>
      </w:r>
    </w:p>
    <w:p w14:paraId="6503DAD6" w14:textId="77777777" w:rsidR="00774715" w:rsidRPr="00774715" w:rsidRDefault="00774715" w:rsidP="00774715">
      <w:pPr>
        <w:pStyle w:val="im-mess"/>
        <w:rPr>
          <w:lang w:val="en-US"/>
        </w:rPr>
      </w:pPr>
      <w:r w:rsidRPr="00774715">
        <w:lastRenderedPageBreak/>
        <w:t>Например</w:t>
      </w:r>
      <w:r w:rsidRPr="00774715">
        <w:rPr>
          <w:lang w:val="en-US"/>
        </w:rPr>
        <w:t>.</w:t>
      </w:r>
    </w:p>
    <w:p w14:paraId="602CA129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DECLARE_TASKLET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my_tasklet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tasklet_handler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dev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757975D7" w14:textId="77777777" w:rsidR="00774715" w:rsidRPr="00774715" w:rsidRDefault="00774715" w:rsidP="00774715">
      <w:pPr>
        <w:pStyle w:val="im-mess"/>
      </w:pPr>
      <w:r w:rsidRPr="00774715">
        <w:rPr>
          <w:lang w:val="en-US"/>
        </w:rPr>
        <w:t xml:space="preserve"> </w:t>
      </w:r>
      <w:r w:rsidRPr="00774715">
        <w:t>Эта строка эквивалентна следующему объявлению:</w:t>
      </w:r>
    </w:p>
    <w:p w14:paraId="314EDAF4" w14:textId="3C078F35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tasklet_struct rny_tasklet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NULL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0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ATOMIC_INIT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0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tasklet_handler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dev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                             </w:t>
      </w:r>
    </w:p>
    <w:p w14:paraId="295F08AC" w14:textId="2CF36504" w:rsidR="00774715" w:rsidRPr="00774715" w:rsidRDefault="00774715" w:rsidP="00774715">
      <w:pPr>
        <w:pStyle w:val="im-mess"/>
      </w:pPr>
      <w:r w:rsidRPr="00774715">
        <w:t>В данном примере создается тасклет  с  именем  my_tasklet ,  который разрешен для  выполнения.  Функция  tasklet_handler  будет  обработчиком этого  тасклета. Значение  параметра dev  передается  в  функцию-обработчик  при   вызове   данной функции.</w:t>
      </w:r>
    </w:p>
    <w:p w14:paraId="3DDC7A03" w14:textId="77777777" w:rsidR="00774715" w:rsidRPr="00774715" w:rsidRDefault="00774715" w:rsidP="00774715">
      <w:pPr>
        <w:pStyle w:val="im-mess"/>
      </w:pPr>
      <w:r w:rsidRPr="00774715">
        <w:t>При динамическом создании тасклета объявляется указатель на структуру</w:t>
      </w:r>
    </w:p>
    <w:p w14:paraId="4704DBED" w14:textId="035347BA" w:rsidR="00774715" w:rsidRPr="00774715" w:rsidRDefault="00774715" w:rsidP="00774715">
      <w:pPr>
        <w:pStyle w:val="im-mess"/>
      </w:pPr>
      <w:r w:rsidRPr="00774715">
        <w:t>struct tasklet_struct *t  а затем для инициализации вызывается функция:</w:t>
      </w:r>
    </w:p>
    <w:p w14:paraId="66184FFB" w14:textId="30FD5FDC" w:rsidR="00774715" w:rsidRPr="00774715" w:rsidRDefault="00774715" w:rsidP="00BF6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tasklet_init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t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tasklet_handler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dev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</w:t>
      </w:r>
    </w:p>
    <w:p w14:paraId="4DC132B7" w14:textId="77777777" w:rsidR="00774715" w:rsidRPr="00774715" w:rsidRDefault="00774715" w:rsidP="00774715">
      <w:pPr>
        <w:pStyle w:val="im-mess"/>
      </w:pPr>
      <w:r w:rsidRPr="00774715">
        <w:t xml:space="preserve">Тасклеты  могут  быть  запланированы  на  выполнение  с  помощью </w:t>
      </w:r>
    </w:p>
    <w:p w14:paraId="07C36ADA" w14:textId="77777777" w:rsidR="00774715" w:rsidRPr="00774715" w:rsidRDefault="00774715" w:rsidP="00774715">
      <w:pPr>
        <w:pStyle w:val="im-mess"/>
        <w:rPr>
          <w:lang w:val="en-US"/>
        </w:rPr>
      </w:pPr>
      <w:r w:rsidRPr="00774715">
        <w:t xml:space="preserve"> Функций</w:t>
      </w:r>
      <w:r w:rsidRPr="00774715">
        <w:rPr>
          <w:lang w:val="en-US"/>
        </w:rPr>
        <w:t>:</w:t>
      </w:r>
    </w:p>
    <w:p w14:paraId="088D5E39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tasklet_schedule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tasklet_struct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14:paraId="326461DC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tasklet_hi_sheduler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tasklet_struct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500B14C1" w14:textId="77777777" w:rsidR="00774715" w:rsidRPr="00774715" w:rsidRDefault="00774715" w:rsidP="00774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tasklet_hi_schedule_first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774715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tasklet_struct 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</w:t>
      </w:r>
      <w:r w:rsidRPr="0077471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  <w:r w:rsidRPr="0077471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/*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вне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 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очереди</w:t>
      </w:r>
      <w:r w:rsidRPr="00774715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 */</w:t>
      </w:r>
    </w:p>
    <w:p w14:paraId="187695B6" w14:textId="77777777" w:rsidR="00774715" w:rsidRPr="00774715" w:rsidRDefault="00774715" w:rsidP="00774715">
      <w:pPr>
        <w:pStyle w:val="im-mess"/>
      </w:pPr>
      <w:r w:rsidRPr="00774715">
        <w:t xml:space="preserve">Эти   функции очень  похожи   (отличие состоит  в том, что  одна  использует отложенное прерывание с номером TASKLET_SOFTIRQ, а другая — с номером HI_SOFTIRQ).  </w:t>
      </w:r>
    </w:p>
    <w:p w14:paraId="52DAD4FA" w14:textId="40FB4762" w:rsidR="00774715" w:rsidRPr="00774715" w:rsidRDefault="00774715" w:rsidP="00774715">
      <w:pPr>
        <w:pStyle w:val="im-mess"/>
      </w:pPr>
      <w:r w:rsidRPr="00774715">
        <w:t>Когда tasklet запланирован, ему выставляется состояние TASKLET_STATE_SCHED, и</w:t>
      </w:r>
      <w:r w:rsidR="00BF6808" w:rsidRPr="00BF6808">
        <w:t xml:space="preserve"> </w:t>
      </w:r>
      <w:r w:rsidRPr="00774715">
        <w:t>он добавляется в очередь. Пока он находится в этом состоянии, запланировать его еще раз не получится — в этом случае просто ничего не произойдет. Tasklet не может находиться сразу в нескольких местах в очереди на планирование, которая организуется через поле next структуры tasklet_struct.</w:t>
      </w:r>
    </w:p>
    <w:p w14:paraId="302962BF" w14:textId="77777777" w:rsidR="00774715" w:rsidRPr="00BF6808" w:rsidRDefault="00774715" w:rsidP="00774715">
      <w:pPr>
        <w:pStyle w:val="im-mess"/>
        <w:rPr>
          <w:u w:val="single"/>
        </w:rPr>
      </w:pPr>
      <w:r w:rsidRPr="00BF6808">
        <w:rPr>
          <w:u w:val="single"/>
        </w:rPr>
        <w:t>После того, как тасклет был запланирован, он выполниться один раз.</w:t>
      </w:r>
    </w:p>
    <w:p w14:paraId="734F9D18" w14:textId="77777777" w:rsidR="00774715" w:rsidRDefault="0077471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300C9A3B" w14:textId="22BACCCD" w:rsidR="007C2DD1" w:rsidRPr="00BF6808" w:rsidRDefault="007C2DD1" w:rsidP="00CE6999">
      <w:pPr>
        <w:pStyle w:val="2"/>
        <w:rPr>
          <w:lang w:val="en-US"/>
        </w:rPr>
      </w:pPr>
      <w:bookmarkStart w:id="4" w:name="_Toc40745773"/>
      <w:r w:rsidRPr="00CE6999">
        <w:lastRenderedPageBreak/>
        <w:t>Листинг</w:t>
      </w:r>
      <w:r w:rsidRPr="00BF6808">
        <w:rPr>
          <w:lang w:val="en-US"/>
        </w:rPr>
        <w:t xml:space="preserve"> 1 – </w:t>
      </w:r>
      <w:r w:rsidR="00774715" w:rsidRPr="00BF6808">
        <w:rPr>
          <w:lang w:val="en-US"/>
        </w:rPr>
        <w:t>tasklet</w:t>
      </w:r>
      <w:r w:rsidRPr="00BF6808">
        <w:rPr>
          <w:lang w:val="en-US"/>
        </w:rPr>
        <w:t>.c</w:t>
      </w:r>
      <w:bookmarkEnd w:id="4"/>
    </w:p>
    <w:p w14:paraId="6B7660C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&lt;linux/module.h&gt;</w:t>
      </w:r>
    </w:p>
    <w:p w14:paraId="376A907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&lt;linux/kernel.h&gt;</w:t>
      </w:r>
    </w:p>
    <w:p w14:paraId="0E34586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&lt;linux/init.h&gt;</w:t>
      </w:r>
    </w:p>
    <w:p w14:paraId="093146D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&lt;linux/interrupt.h&gt;</w:t>
      </w:r>
    </w:p>
    <w:p w14:paraId="42772F2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&lt;linux/sched.h&gt;</w:t>
      </w:r>
    </w:p>
    <w:p w14:paraId="715983F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229C5C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679410D1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scancode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3656195D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017CCC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MODULE_LICENSE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"GPL"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4C18509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MODULE_AUTHOR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"Hasanzade M.A."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5BD80685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97F047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KBD_DATA_REG 0x60</w:t>
      </w:r>
    </w:p>
    <w:p w14:paraId="68DB358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kbd_read_input() inb(KBD_DATA_REG)</w:t>
      </w:r>
    </w:p>
    <w:p w14:paraId="3CA05B6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DF211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tasklet_function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unsigned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long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data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01060CD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6027235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scancode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kbd_read_input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();</w:t>
      </w:r>
    </w:p>
    <w:p w14:paraId="5882AF65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scancode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&lt;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103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288F9A3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"tasklet: state: %ld, count: %d, data: %ld\n"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</w:p>
    <w:p w14:paraId="281D339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-&gt;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state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-&gt;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-&gt;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data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350CD0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"tasklet: Keycode %d\n"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scancode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4DD6164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2920828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5F3B2C8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7C285AE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3334800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01F547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static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irqreturn_t my_interrupt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4CF7681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4A61098E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irq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IRQ_KB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07B8749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4A5D7CD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tasklet_schedule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7F8A9EC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"[INTERRUPT %d] handled on ISR"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cnt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3FA9A0E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FF4C98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IRQ_HANDLED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2CE3191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1F46DFF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IRQ_NONE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14:paraId="7D0B320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318AA62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F1448B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static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__init module_tasklet_init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38371AB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lastRenderedPageBreak/>
        <w:t>{</w:t>
      </w:r>
    </w:p>
    <w:p w14:paraId="350947E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40177BA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5FF055C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request_irq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my_interrupt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IRQF_SHARED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"my_interrupt"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&amp;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))</w:t>
      </w:r>
    </w:p>
    <w:p w14:paraId="221729B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6DA7AEA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4E391A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3957D05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tasklet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vmalloc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sizeof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tasklet_struct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));</w:t>
      </w:r>
    </w:p>
    <w:p w14:paraId="78E0928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</w:t>
      </w:r>
    </w:p>
    <w:p w14:paraId="5A62986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137E041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tasklet_init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tasklet_function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0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646F70D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2248F8C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"tasklet module is loaded.\n"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647D53E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0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370945D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79C969C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D139D6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static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__exit module_tasklet_exit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648AB4C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3846759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tasklet_kill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219CAE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vfree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tasklet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328A618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free_irq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&amp;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1CC4ED1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"tasklet module is unloaded.\n"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15F85915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737E341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4BA1A02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2893EB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module_init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module_tasklet_init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363726A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module_exit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module_tasklet_exit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47B398B0" w14:textId="631D9536" w:rsidR="00CE6999" w:rsidRPr="00BF6808" w:rsidRDefault="007C2DD1" w:rsidP="00CE6999">
      <w:pPr>
        <w:pStyle w:val="2"/>
        <w:rPr>
          <w:rFonts w:eastAsia="Calibri"/>
        </w:rPr>
      </w:pPr>
      <w:r w:rsidRPr="00BF6808">
        <w:rPr>
          <w:lang w:val="en-US"/>
        </w:rPr>
        <w:br/>
      </w:r>
      <w:bookmarkStart w:id="5" w:name="_Toc40745774"/>
      <w:r w:rsidR="00CE6999" w:rsidRPr="00CE6999">
        <w:rPr>
          <w:noProof/>
        </w:rPr>
        <w:t>Результат работы программы</w:t>
      </w:r>
      <w:bookmarkEnd w:id="5"/>
    </w:p>
    <w:p w14:paraId="592E5930" w14:textId="3E411F01" w:rsidR="007C2DD1" w:rsidRDefault="00BF6808" w:rsidP="007C2DD1">
      <w:pPr>
        <w:rPr>
          <w:lang w:val="en-US"/>
        </w:rPr>
      </w:pPr>
      <w:r>
        <w:rPr>
          <w:noProof/>
        </w:rPr>
        <w:drawing>
          <wp:inline distT="0" distB="0" distL="0" distR="0" wp14:anchorId="0A9BB0A9" wp14:editId="115E6A43">
            <wp:extent cx="5940425" cy="1175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4329" w14:textId="3600C754" w:rsidR="007355E7" w:rsidRDefault="007355E7" w:rsidP="007355E7">
      <w:pPr>
        <w:pStyle w:val="im-mess"/>
        <w:jc w:val="center"/>
      </w:pPr>
      <w:r>
        <w:t xml:space="preserve">Рис. 1 – </w:t>
      </w:r>
      <w:r w:rsidR="00BF6808">
        <w:t>сборка модуля ядра</w:t>
      </w:r>
    </w:p>
    <w:p w14:paraId="4984C0F3" w14:textId="5751A89B" w:rsidR="001078A4" w:rsidRDefault="00BF6808" w:rsidP="007355E7">
      <w:pPr>
        <w:pStyle w:val="im-mess"/>
        <w:jc w:val="center"/>
      </w:pPr>
      <w:r>
        <w:rPr>
          <w:noProof/>
        </w:rPr>
        <w:drawing>
          <wp:inline distT="0" distB="0" distL="0" distR="0" wp14:anchorId="5A3D5429" wp14:editId="05FC7A80">
            <wp:extent cx="5940425" cy="6235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7C9" w14:textId="797F9E16" w:rsidR="001078A4" w:rsidRDefault="001078A4" w:rsidP="001078A4">
      <w:pPr>
        <w:pStyle w:val="im-mess"/>
        <w:jc w:val="center"/>
        <w:rPr>
          <w:noProof/>
        </w:rPr>
      </w:pPr>
      <w:r>
        <w:t xml:space="preserve">Рис. 2 – </w:t>
      </w:r>
      <w:r w:rsidR="00BF6808">
        <w:t>загрузка модуля ядра</w:t>
      </w:r>
    </w:p>
    <w:p w14:paraId="2FE0B305" w14:textId="41BC4BA2" w:rsidR="00BF6808" w:rsidRDefault="00BF6808" w:rsidP="001078A4">
      <w:pPr>
        <w:pStyle w:val="im-mess"/>
        <w:jc w:val="center"/>
      </w:pPr>
      <w:r>
        <w:rPr>
          <w:noProof/>
        </w:rPr>
        <w:lastRenderedPageBreak/>
        <w:drawing>
          <wp:inline distT="0" distB="0" distL="0" distR="0" wp14:anchorId="1E7E4089" wp14:editId="14595270">
            <wp:extent cx="5092700" cy="28917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4435" w14:textId="0ADA2233" w:rsidR="00BF6808" w:rsidRDefault="001078A4" w:rsidP="00E87784">
      <w:pPr>
        <w:pStyle w:val="im-mess"/>
        <w:jc w:val="center"/>
      </w:pPr>
      <w:r>
        <w:t xml:space="preserve">Рис. 3 – </w:t>
      </w:r>
      <w:r w:rsidR="00BF6808" w:rsidRPr="00BF6808">
        <w:t>последние 15 сообщений, выведенных модулями ядра</w:t>
      </w:r>
    </w:p>
    <w:p w14:paraId="01FC60BD" w14:textId="58D2BE3F" w:rsidR="00BF6808" w:rsidRPr="007355E7" w:rsidRDefault="00BF6808" w:rsidP="001078A4">
      <w:pPr>
        <w:pStyle w:val="im-mess"/>
        <w:jc w:val="center"/>
      </w:pPr>
      <w:r>
        <w:rPr>
          <w:noProof/>
        </w:rPr>
        <w:drawing>
          <wp:inline distT="0" distB="0" distL="0" distR="0" wp14:anchorId="4E0E68B5" wp14:editId="76D15C66">
            <wp:extent cx="5316220" cy="4146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A1C2" w14:textId="048A58C9" w:rsidR="00BF6808" w:rsidRDefault="00BF6808" w:rsidP="00BF6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808">
        <w:rPr>
          <w:rFonts w:ascii="Times New Roman" w:hAnsi="Times New Roman" w:cs="Times New Roman"/>
          <w:sz w:val="28"/>
          <w:szCs w:val="28"/>
        </w:rPr>
        <w:t>Рис. 4 – выгрузка модуля ядра</w:t>
      </w:r>
      <w:r>
        <w:rPr>
          <w:noProof/>
        </w:rPr>
        <w:drawing>
          <wp:inline distT="0" distB="0" distL="0" distR="0" wp14:anchorId="0A6369F1" wp14:editId="1861679C">
            <wp:extent cx="5103495" cy="1233170"/>
            <wp:effectExtent l="0" t="0" r="190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15D0" w14:textId="77777777" w:rsidR="004D1B6C" w:rsidRDefault="00BF6808" w:rsidP="004D1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последние 5 сообщений, выведенных модулями ядра</w:t>
      </w:r>
    </w:p>
    <w:p w14:paraId="21B7686E" w14:textId="5F326BF9" w:rsidR="00BF6808" w:rsidRDefault="004D1B6C" w:rsidP="004D1B6C">
      <w:pPr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noProof/>
        </w:rPr>
        <w:drawing>
          <wp:inline distT="0" distB="0" distL="0" distR="0" wp14:anchorId="0D58293F" wp14:editId="0EBFF71B">
            <wp:extent cx="5940425" cy="594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70F5" w14:textId="731F5716" w:rsidR="00980B08" w:rsidRDefault="00980B08" w:rsidP="00980B0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6" w:name="_Toc40745775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Рис. </w:t>
      </w:r>
      <w:r w:rsidRPr="00980B08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Разделение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IRQ</w:t>
      </w:r>
      <w:r w:rsidRPr="008C4E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 системе</w:t>
      </w:r>
      <w:r w:rsidRPr="008C4E7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7B4D10BC" w14:textId="77777777" w:rsidR="00980B08" w:rsidRDefault="00980B08" w:rsidP="00980B08">
      <w:pPr>
        <w:pStyle w:val="ad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029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 w:rsidRPr="008D029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proc</w:t>
      </w:r>
      <w:r w:rsidRPr="008D029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 w:rsidRPr="008D029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interrupts</w:t>
      </w:r>
      <w:r w:rsidRPr="008C4E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содержит данные, которые относятся к системе </w:t>
      </w:r>
    </w:p>
    <w:p w14:paraId="5688032B" w14:textId="77777777" w:rsidR="00980B08" w:rsidRPr="008C4E78" w:rsidRDefault="00980B08" w:rsidP="00980B08">
      <w:pPr>
        <w:pStyle w:val="ad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Первый столбец – строка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IRQ</w:t>
      </w:r>
    </w:p>
    <w:p w14:paraId="3AEE60AA" w14:textId="77777777" w:rsidR="00980B08" w:rsidRDefault="00980B08" w:rsidP="00980B08">
      <w:pPr>
        <w:pStyle w:val="ad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Второй столбец – количество сработавших прерываний </w:t>
      </w:r>
    </w:p>
    <w:p w14:paraId="65FF1DA4" w14:textId="77777777" w:rsidR="00980B08" w:rsidRPr="008C4E78" w:rsidRDefault="00980B08" w:rsidP="00980B08">
      <w:pPr>
        <w:pStyle w:val="ad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Третий столбец – связан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PIC</w:t>
      </w:r>
    </w:p>
    <w:p w14:paraId="07210C26" w14:textId="2604F369" w:rsidR="00980B08" w:rsidRPr="008C4E78" w:rsidRDefault="00980B08" w:rsidP="00980B08">
      <w:pPr>
        <w:pStyle w:val="ad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Шестой (последний) – список имен устройств, которые зарегистрировали обработчики данного прерывания. При данном случае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IRQ</w:t>
      </w:r>
      <w:r w:rsidRPr="008C4E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обрабатывается устройствами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my</w:t>
      </w:r>
      <w:r w:rsidRPr="008C4E78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interrupt</w:t>
      </w:r>
      <w:r w:rsidR="004D1B6C" w:rsidRPr="004D1B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4D1B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</w:t>
      </w:r>
      <w:r w:rsidR="004D1B6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wq</w:t>
      </w:r>
      <w:r w:rsidR="004D1B6C" w:rsidRPr="004D1B6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="004D1B6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8C4E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4D34F313" w14:textId="19DBD30B" w:rsidR="00980B08" w:rsidRDefault="00980B08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576874EE" w14:textId="77777777" w:rsidR="00980B08" w:rsidRDefault="00980B0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4C6F4537" w14:textId="42768210" w:rsidR="00BF6808" w:rsidRPr="00BF6808" w:rsidRDefault="00CE6999" w:rsidP="00BF6808">
      <w:pPr>
        <w:pStyle w:val="1"/>
      </w:pPr>
      <w:r w:rsidRPr="00CE6999">
        <w:lastRenderedPageBreak/>
        <w:t>ЗАДАНИЕ 2</w:t>
      </w:r>
      <w:bookmarkEnd w:id="6"/>
    </w:p>
    <w:p w14:paraId="63BF3029" w14:textId="77777777" w:rsidR="00BF6808" w:rsidRPr="00BF6808" w:rsidRDefault="00BF6808" w:rsidP="00BF680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808">
        <w:rPr>
          <w:rFonts w:ascii="Times New Roman" w:hAnsi="Times New Roman" w:cs="Times New Roman"/>
          <w:sz w:val="28"/>
          <w:szCs w:val="28"/>
        </w:rPr>
        <w:t xml:space="preserve">Написать загружаемый модуль ядра, в котором зарегистрировать обработчик аппаратного прерывания с флагом 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IRQF</w:t>
      </w:r>
      <w:r w:rsidRPr="00BF6808">
        <w:rPr>
          <w:rFonts w:ascii="Times New Roman" w:hAnsi="Times New Roman" w:cs="Times New Roman"/>
          <w:sz w:val="28"/>
          <w:szCs w:val="28"/>
        </w:rPr>
        <w:t>_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BF6808">
        <w:rPr>
          <w:rFonts w:ascii="Times New Roman" w:hAnsi="Times New Roman" w:cs="Times New Roman"/>
          <w:sz w:val="28"/>
          <w:szCs w:val="28"/>
        </w:rPr>
        <w:t>.</w:t>
      </w:r>
    </w:p>
    <w:p w14:paraId="38A7854A" w14:textId="77777777" w:rsidR="00BF6808" w:rsidRPr="00BF6808" w:rsidRDefault="00BF6808" w:rsidP="00BF680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808">
        <w:rPr>
          <w:rFonts w:ascii="Times New Roman" w:hAnsi="Times New Roman" w:cs="Times New Roman"/>
          <w:sz w:val="28"/>
          <w:szCs w:val="28"/>
        </w:rPr>
        <w:t>Инициализировать очередь работ.</w:t>
      </w:r>
    </w:p>
    <w:p w14:paraId="0DB12D0C" w14:textId="77777777" w:rsidR="00BF6808" w:rsidRPr="00BF6808" w:rsidRDefault="00BF6808" w:rsidP="00BF680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808">
        <w:rPr>
          <w:rFonts w:ascii="Times New Roman" w:hAnsi="Times New Roman" w:cs="Times New Roman"/>
          <w:sz w:val="28"/>
          <w:szCs w:val="28"/>
        </w:rPr>
        <w:t>В обработчике прерывания запланировать очередь работ на выполнение.</w:t>
      </w:r>
    </w:p>
    <w:p w14:paraId="6119CB92" w14:textId="77777777" w:rsidR="00BF6808" w:rsidRPr="00BF6808" w:rsidRDefault="00BF6808" w:rsidP="00BF680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808">
        <w:rPr>
          <w:rFonts w:ascii="Times New Roman" w:hAnsi="Times New Roman" w:cs="Times New Roman"/>
          <w:sz w:val="28"/>
          <w:szCs w:val="28"/>
        </w:rPr>
        <w:t xml:space="preserve">Вывести информацию об очереди работ используя, или 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printk</w:t>
      </w:r>
      <w:r w:rsidRPr="00BF6808">
        <w:rPr>
          <w:rFonts w:ascii="Times New Roman" w:hAnsi="Times New Roman" w:cs="Times New Roman"/>
          <w:sz w:val="28"/>
          <w:szCs w:val="28"/>
        </w:rPr>
        <w:t xml:space="preserve">(), или 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BF6808">
        <w:rPr>
          <w:rFonts w:ascii="Times New Roman" w:hAnsi="Times New Roman" w:cs="Times New Roman"/>
          <w:sz w:val="28"/>
          <w:szCs w:val="28"/>
        </w:rPr>
        <w:t>_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F6808">
        <w:rPr>
          <w:rFonts w:ascii="Times New Roman" w:hAnsi="Times New Roman" w:cs="Times New Roman"/>
          <w:sz w:val="28"/>
          <w:szCs w:val="28"/>
        </w:rPr>
        <w:t xml:space="preserve"> 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BF6808">
        <w:rPr>
          <w:rFonts w:ascii="Times New Roman" w:hAnsi="Times New Roman" w:cs="Times New Roman"/>
          <w:sz w:val="28"/>
          <w:szCs w:val="28"/>
        </w:rPr>
        <w:t xml:space="preserve"> - &lt;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F6808">
        <w:rPr>
          <w:rFonts w:ascii="Times New Roman" w:hAnsi="Times New Roman" w:cs="Times New Roman"/>
          <w:sz w:val="28"/>
          <w:szCs w:val="28"/>
        </w:rPr>
        <w:t>/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BF6808">
        <w:rPr>
          <w:rFonts w:ascii="Times New Roman" w:hAnsi="Times New Roman" w:cs="Times New Roman"/>
          <w:sz w:val="28"/>
          <w:szCs w:val="28"/>
        </w:rPr>
        <w:t>_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F6808">
        <w:rPr>
          <w:rFonts w:ascii="Times New Roman" w:hAnsi="Times New Roman" w:cs="Times New Roman"/>
          <w:sz w:val="28"/>
          <w:szCs w:val="28"/>
        </w:rPr>
        <w:t>.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F6808">
        <w:rPr>
          <w:rFonts w:ascii="Times New Roman" w:hAnsi="Times New Roman" w:cs="Times New Roman"/>
          <w:sz w:val="28"/>
          <w:szCs w:val="28"/>
        </w:rPr>
        <w:t>&gt; (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Jonathan</w:t>
      </w:r>
      <w:r w:rsidRPr="00BF6808">
        <w:rPr>
          <w:rFonts w:ascii="Times New Roman" w:hAnsi="Times New Roman" w:cs="Times New Roman"/>
          <w:sz w:val="28"/>
          <w:szCs w:val="28"/>
        </w:rPr>
        <w:t xml:space="preserve"> 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Corber</w:t>
      </w:r>
      <w:r w:rsidRPr="00BF6808">
        <w:rPr>
          <w:rFonts w:ascii="Times New Roman" w:hAnsi="Times New Roman" w:cs="Times New Roman"/>
          <w:sz w:val="28"/>
          <w:szCs w:val="28"/>
        </w:rPr>
        <w:t xml:space="preserve">: 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F6808">
        <w:rPr>
          <w:rFonts w:ascii="Times New Roman" w:hAnsi="Times New Roman" w:cs="Times New Roman"/>
          <w:sz w:val="28"/>
          <w:szCs w:val="28"/>
        </w:rPr>
        <w:t>://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lwn</w:t>
      </w:r>
      <w:r w:rsidRPr="00BF6808">
        <w:rPr>
          <w:rFonts w:ascii="Times New Roman" w:hAnsi="Times New Roman" w:cs="Times New Roman"/>
          <w:sz w:val="28"/>
          <w:szCs w:val="28"/>
        </w:rPr>
        <w:t>.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F6808">
        <w:rPr>
          <w:rFonts w:ascii="Times New Roman" w:hAnsi="Times New Roman" w:cs="Times New Roman"/>
          <w:sz w:val="28"/>
          <w:szCs w:val="28"/>
        </w:rPr>
        <w:t>//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Articales</w:t>
      </w:r>
      <w:r w:rsidRPr="00BF6808">
        <w:rPr>
          <w:rFonts w:ascii="Times New Roman" w:hAnsi="Times New Roman" w:cs="Times New Roman"/>
          <w:sz w:val="28"/>
          <w:szCs w:val="28"/>
        </w:rPr>
        <w:t>//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BF6808">
        <w:rPr>
          <w:rFonts w:ascii="Times New Roman" w:hAnsi="Times New Roman" w:cs="Times New Roman"/>
          <w:sz w:val="28"/>
          <w:szCs w:val="28"/>
        </w:rPr>
        <w:t>-</w:t>
      </w:r>
      <w:r w:rsidRPr="00BF6808">
        <w:rPr>
          <w:rFonts w:ascii="Times New Roman" w:hAnsi="Times New Roman" w:cs="Times New Roman"/>
          <w:sz w:val="28"/>
          <w:szCs w:val="28"/>
          <w:lang w:val="en-US"/>
        </w:rPr>
        <w:t>porting</w:t>
      </w:r>
      <w:r w:rsidRPr="00BF6808">
        <w:rPr>
          <w:rFonts w:ascii="Times New Roman" w:hAnsi="Times New Roman" w:cs="Times New Roman"/>
          <w:sz w:val="28"/>
          <w:szCs w:val="28"/>
        </w:rPr>
        <w:t>/).</w:t>
      </w:r>
    </w:p>
    <w:p w14:paraId="3BCA641F" w14:textId="61CF7949" w:rsidR="00C436B3" w:rsidRPr="00C436B3" w:rsidRDefault="00C436B3" w:rsidP="00E87784">
      <w:pPr>
        <w:pStyle w:val="2"/>
      </w:pPr>
      <w:bookmarkStart w:id="7" w:name="_Toc40745776"/>
      <w:r w:rsidRPr="00C436B3">
        <w:t>Очереди работ</w:t>
      </w:r>
      <w:bookmarkEnd w:id="7"/>
    </w:p>
    <w:p w14:paraId="5E6FCFCD" w14:textId="77777777" w:rsidR="00C436B3" w:rsidRPr="00C436B3" w:rsidRDefault="00C436B3" w:rsidP="00C436B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436B3">
        <w:rPr>
          <w:rFonts w:ascii="Times New Roman" w:hAnsi="Times New Roman" w:cs="Times New Roman"/>
          <w:sz w:val="28"/>
          <w:szCs w:val="28"/>
        </w:rPr>
        <w:t>Очередь работ создается функцией (см. приложение 1):</w:t>
      </w:r>
    </w:p>
    <w:p w14:paraId="33D53220" w14:textId="77777777" w:rsidR="00E87784" w:rsidRPr="00E87784" w:rsidRDefault="00E87784" w:rsidP="00E8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778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alloc_workqueue</w:t>
      </w:r>
      <w:r w:rsidRPr="00E8778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8778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char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8778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</w:t>
      </w:r>
      <w:r w:rsidRPr="00E8778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8778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unsigned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8778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flags</w:t>
      </w:r>
      <w:r w:rsidRPr="00E8778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8778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E8778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max_active</w:t>
      </w:r>
      <w:r w:rsidRPr="00E8778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18C74B1A" w14:textId="77777777" w:rsidR="00C436B3" w:rsidRPr="00C436B3" w:rsidRDefault="00C436B3" w:rsidP="00C436B3">
      <w:pPr>
        <w:ind w:firstLine="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98E231" w14:textId="77777777" w:rsidR="00C436B3" w:rsidRPr="00C436B3" w:rsidRDefault="00C436B3" w:rsidP="00C436B3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6B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436B3">
        <w:rPr>
          <w:rFonts w:ascii="Times New Roman" w:hAnsi="Times New Roman" w:cs="Times New Roman"/>
          <w:sz w:val="28"/>
          <w:szCs w:val="28"/>
        </w:rPr>
        <w:t xml:space="preserve"> - имя очереди, но в отличие от старых реализаций потоков с этим именем не создается</w:t>
      </w:r>
    </w:p>
    <w:p w14:paraId="742A2FB0" w14:textId="77777777" w:rsidR="00C436B3" w:rsidRPr="00C436B3" w:rsidRDefault="00C436B3" w:rsidP="00C436B3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6B3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C436B3">
        <w:rPr>
          <w:rFonts w:ascii="Times New Roman" w:hAnsi="Times New Roman" w:cs="Times New Roman"/>
          <w:sz w:val="28"/>
          <w:szCs w:val="28"/>
        </w:rPr>
        <w:t xml:space="preserve"> - флаги определяют как очередь работ будет выполняться</w:t>
      </w:r>
    </w:p>
    <w:p w14:paraId="3BA5BB7F" w14:textId="2602DF99" w:rsidR="00C436B3" w:rsidRDefault="00C436B3" w:rsidP="00E87784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6B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436B3">
        <w:rPr>
          <w:rFonts w:ascii="Times New Roman" w:hAnsi="Times New Roman" w:cs="Times New Roman"/>
          <w:sz w:val="28"/>
          <w:szCs w:val="28"/>
        </w:rPr>
        <w:t>_</w:t>
      </w:r>
      <w:r w:rsidRPr="00C436B3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C436B3">
        <w:rPr>
          <w:rFonts w:ascii="Times New Roman" w:hAnsi="Times New Roman" w:cs="Times New Roman"/>
          <w:sz w:val="28"/>
          <w:szCs w:val="28"/>
        </w:rPr>
        <w:t xml:space="preserve"> - ограничивает число </w:t>
      </w:r>
      <w:r w:rsidR="008B2DF4" w:rsidRPr="00C436B3">
        <w:rPr>
          <w:rFonts w:ascii="Times New Roman" w:hAnsi="Times New Roman" w:cs="Times New Roman"/>
          <w:sz w:val="28"/>
          <w:szCs w:val="28"/>
        </w:rPr>
        <w:t>задач из</w:t>
      </w:r>
      <w:r w:rsidRPr="00C436B3">
        <w:rPr>
          <w:rFonts w:ascii="Times New Roman" w:hAnsi="Times New Roman" w:cs="Times New Roman"/>
          <w:sz w:val="28"/>
          <w:szCs w:val="28"/>
        </w:rPr>
        <w:t xml:space="preserve"> данной очереди, которые могут одновременно выполняться на одном </w:t>
      </w:r>
      <w:r w:rsidRPr="00C436B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436B3">
        <w:rPr>
          <w:rFonts w:ascii="Times New Roman" w:hAnsi="Times New Roman" w:cs="Times New Roman"/>
          <w:sz w:val="28"/>
          <w:szCs w:val="28"/>
        </w:rPr>
        <w:t>.</w:t>
      </w:r>
    </w:p>
    <w:p w14:paraId="67D82DE3" w14:textId="77777777" w:rsidR="00E87784" w:rsidRPr="00E87784" w:rsidRDefault="00E87784" w:rsidP="00E87784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7B7A8D7" w14:textId="3FE51922" w:rsidR="00C436B3" w:rsidRPr="00E87784" w:rsidRDefault="00C436B3" w:rsidP="00E87784">
      <w:pPr>
        <w:pStyle w:val="2"/>
      </w:pPr>
      <w:bookmarkStart w:id="8" w:name="_Toc40745777"/>
      <w:r w:rsidRPr="00C436B3">
        <w:t>Флаги</w:t>
      </w:r>
      <w:bookmarkEnd w:id="8"/>
    </w:p>
    <w:p w14:paraId="0BD53FF0" w14:textId="2DE67B65" w:rsidR="00C436B3" w:rsidRPr="00C436B3" w:rsidRDefault="00C436B3" w:rsidP="00C436B3">
      <w:pPr>
        <w:numPr>
          <w:ilvl w:val="0"/>
          <w:numId w:val="4"/>
        </w:num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WQ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</w:rPr>
        <w:t>_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UNBOUND</w:t>
      </w:r>
      <w:r w:rsidRPr="00C436B3">
        <w:rPr>
          <w:rFonts w:ascii="Times New Roman" w:hAnsi="Times New Roman" w:cs="Times New Roman"/>
          <w:sz w:val="28"/>
          <w:szCs w:val="28"/>
        </w:rPr>
        <w:t>: По наличию этого флага очереди делятся на привязанные и непривязанные. В привязанных очередях</w:t>
      </w:r>
      <w:r w:rsidRPr="00C43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6B3">
        <w:rPr>
          <w:rFonts w:ascii="Times New Roman" w:hAnsi="Times New Roman" w:cs="Times New Roman"/>
          <w:sz w:val="28"/>
          <w:szCs w:val="28"/>
        </w:rPr>
        <w:t xml:space="preserve">work’и при добавлении привязываются к текущему CPU, </w:t>
      </w:r>
      <w:r w:rsidR="00E87784" w:rsidRPr="00C436B3">
        <w:rPr>
          <w:rFonts w:ascii="Times New Roman" w:hAnsi="Times New Roman" w:cs="Times New Roman"/>
          <w:sz w:val="28"/>
          <w:szCs w:val="28"/>
        </w:rPr>
        <w:t>то есть</w:t>
      </w:r>
      <w:r w:rsidRPr="00C436B3">
        <w:rPr>
          <w:rFonts w:ascii="Times New Roman" w:hAnsi="Times New Roman" w:cs="Times New Roman"/>
          <w:sz w:val="28"/>
          <w:szCs w:val="28"/>
        </w:rPr>
        <w:t xml:space="preserve"> в таких очередях work’и исполняются на том ядре, которое его планирует </w:t>
      </w:r>
      <w:r w:rsidR="00E87784" w:rsidRPr="00C436B3">
        <w:rPr>
          <w:rFonts w:ascii="Times New Roman" w:hAnsi="Times New Roman" w:cs="Times New Roman"/>
          <w:sz w:val="28"/>
          <w:szCs w:val="28"/>
        </w:rPr>
        <w:t>(на</w:t>
      </w:r>
      <w:r w:rsidRPr="00C436B3">
        <w:rPr>
          <w:rFonts w:ascii="Times New Roman" w:hAnsi="Times New Roman" w:cs="Times New Roman"/>
          <w:sz w:val="28"/>
          <w:szCs w:val="28"/>
        </w:rPr>
        <w:t xml:space="preserve"> котором выполнялся обработчик </w:t>
      </w:r>
      <w:r w:rsidR="00E87784" w:rsidRPr="00C436B3">
        <w:rPr>
          <w:rFonts w:ascii="Times New Roman" w:hAnsi="Times New Roman" w:cs="Times New Roman"/>
          <w:sz w:val="28"/>
          <w:szCs w:val="28"/>
        </w:rPr>
        <w:t>прерывания)</w:t>
      </w:r>
      <w:r w:rsidRPr="00C436B3">
        <w:rPr>
          <w:rFonts w:ascii="Times New Roman" w:hAnsi="Times New Roman" w:cs="Times New Roman"/>
          <w:sz w:val="28"/>
          <w:szCs w:val="28"/>
        </w:rPr>
        <w:t>. В этом плане привязанные очереди напоминают tasklet’ы. В непривязанных очередях</w:t>
      </w:r>
      <w:r w:rsidRPr="00C43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36B3">
        <w:rPr>
          <w:rFonts w:ascii="Times New Roman" w:hAnsi="Times New Roman" w:cs="Times New Roman"/>
          <w:sz w:val="28"/>
          <w:szCs w:val="28"/>
        </w:rPr>
        <w:t xml:space="preserve">work’и могут исполняться на любом ядре. Рабочие очереди были разработаны для запуска задач на определенном процессоре в расчете на улучшение поведения кэша памяти. Этот флаг отключает это поведение, позволяя отправлять заданные рабочие очереди на любй процессор в системе. Флаг предназначен для ситуаций, когда задачи могут выполняться в течение длительного времени, причем так долго, что лучше разрешить планировщику управлять своим местоположением. В настоящее время единственным пользователем является код обработки объектов в подсистеме </w:t>
      </w:r>
      <w:r w:rsidRPr="00C436B3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C436B3">
        <w:rPr>
          <w:rFonts w:ascii="Times New Roman" w:hAnsi="Times New Roman" w:cs="Times New Roman"/>
          <w:sz w:val="28"/>
          <w:szCs w:val="28"/>
        </w:rPr>
        <w:t>-</w:t>
      </w:r>
      <w:r w:rsidRPr="00C436B3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C436B3">
        <w:rPr>
          <w:rFonts w:ascii="Times New Roman" w:hAnsi="Times New Roman" w:cs="Times New Roman"/>
          <w:sz w:val="28"/>
          <w:szCs w:val="28"/>
        </w:rPr>
        <w:t>.</w:t>
      </w:r>
    </w:p>
    <w:p w14:paraId="0F028905" w14:textId="77777777" w:rsidR="00C436B3" w:rsidRPr="00C436B3" w:rsidRDefault="00C436B3" w:rsidP="00C436B3">
      <w:pPr>
        <w:pStyle w:val="ab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WQ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</w:rPr>
        <w:t>_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FREEZEABLE</w:t>
      </w:r>
      <w:r w:rsidRPr="00C436B3">
        <w:rPr>
          <w:sz w:val="28"/>
          <w:szCs w:val="28"/>
        </w:rPr>
        <w:t>:  работа будет заморожена, когда система будет приостановлена. Очевидно, что рабочие задания, которые могут запускать задачи как часть процесса приостановки / возобновления, не должны устанавливать этот флаг.</w:t>
      </w:r>
    </w:p>
    <w:p w14:paraId="6F4F4C72" w14:textId="77777777" w:rsidR="00C436B3" w:rsidRPr="00C436B3" w:rsidRDefault="00C436B3" w:rsidP="00C436B3">
      <w:pPr>
        <w:pStyle w:val="ab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WQ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</w:rPr>
        <w:t>_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RESCUER</w:t>
      </w:r>
      <w:r w:rsidRPr="00C436B3">
        <w:rPr>
          <w:sz w:val="28"/>
          <w:szCs w:val="28"/>
        </w:rPr>
        <w:t>: код workqueue отвечает за гарантированное наличие потока для запуска work</w:t>
      </w:r>
      <w:r w:rsidRPr="00C436B3">
        <w:rPr>
          <w:sz w:val="28"/>
          <w:szCs w:val="28"/>
          <w:lang w:val="en-US"/>
        </w:rPr>
        <w:t>er</w:t>
      </w:r>
      <w:r w:rsidRPr="00C436B3">
        <w:rPr>
          <w:sz w:val="28"/>
          <w:szCs w:val="28"/>
        </w:rPr>
        <w:t xml:space="preserve">’а в очереди. Он используется, например, в </w:t>
      </w:r>
      <w:r w:rsidRPr="00C436B3">
        <w:rPr>
          <w:sz w:val="28"/>
          <w:szCs w:val="28"/>
        </w:rPr>
        <w:lastRenderedPageBreak/>
        <w:t>коде драйвера ATA, который всегда должен иметь возможность запускать свои процедуры завершения ввода-вывода.</w:t>
      </w:r>
    </w:p>
    <w:p w14:paraId="5034A421" w14:textId="77777777" w:rsidR="00C436B3" w:rsidRPr="00C436B3" w:rsidRDefault="00C436B3" w:rsidP="00C436B3">
      <w:pPr>
        <w:pStyle w:val="ab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WQ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</w:rPr>
        <w:t>_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HIGHPRI</w:t>
      </w:r>
      <w:r w:rsidRPr="00C436B3">
        <w:rPr>
          <w:sz w:val="28"/>
          <w:szCs w:val="28"/>
        </w:rPr>
        <w:t>: задания, представленные в такой workqueue, будут поставлены в начало очереди и будут выполняться (почти) немедленно. В отличие от обычных задач, высокоприоритетные задачи не ждут появления ЦП; они будут запущены сразу. Это означает, что несколько задач, отправляемых в очередь с высоким приоритетом, могут конкурировать друг с другом за процессор.</w:t>
      </w:r>
    </w:p>
    <w:p w14:paraId="0E89636D" w14:textId="77777777" w:rsidR="00C436B3" w:rsidRPr="00C436B3" w:rsidRDefault="00C436B3" w:rsidP="00C436B3">
      <w:pPr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WQ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</w:rPr>
        <w:t>_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CPU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</w:rPr>
        <w:t>_</w:t>
      </w:r>
      <w:r w:rsidRPr="00C436B3">
        <w:rPr>
          <w:rStyle w:val="aa"/>
          <w:rFonts w:ascii="Times New Roman" w:hAnsi="Times New Roman" w:cs="Times New Roman"/>
          <w:b/>
          <w:sz w:val="28"/>
          <w:szCs w:val="28"/>
          <w:lang w:val="en-US"/>
        </w:rPr>
        <w:t>INTENSIVE</w:t>
      </w:r>
      <w:r w:rsidRPr="00C436B3">
        <w:rPr>
          <w:rFonts w:ascii="Times New Roman" w:hAnsi="Times New Roman" w:cs="Times New Roman"/>
          <w:sz w:val="28"/>
          <w:szCs w:val="28"/>
        </w:rPr>
        <w:t xml:space="preserve">: имеет смысл только для привязанных очередей. Этот флаг— отказ от участия в дополнительной организации параллельного исполнения. Задачи в такой workqueue могут использовать много процессорного времени.  Интенсивно использующие процессорное время </w:t>
      </w:r>
      <w:r w:rsidRPr="00C436B3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C436B3">
        <w:rPr>
          <w:rFonts w:ascii="Times New Roman" w:hAnsi="Times New Roman" w:cs="Times New Roman"/>
          <w:sz w:val="28"/>
          <w:szCs w:val="28"/>
        </w:rPr>
        <w:t>’ы будут задерживаться.</w:t>
      </w:r>
    </w:p>
    <w:p w14:paraId="72CD7D5A" w14:textId="77777777" w:rsidR="00C436B3" w:rsidRDefault="00C436B3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5A50F5FE" w14:textId="5748AF25" w:rsidR="00CE6999" w:rsidRDefault="00CE6999" w:rsidP="004E3F36">
      <w:pPr>
        <w:pStyle w:val="2"/>
        <w:rPr>
          <w:lang w:val="en-US"/>
        </w:rPr>
      </w:pPr>
      <w:bookmarkStart w:id="9" w:name="_Toc40745778"/>
      <w:r>
        <w:lastRenderedPageBreak/>
        <w:t>Листинг</w:t>
      </w:r>
      <w:r w:rsidRPr="00E87784">
        <w:rPr>
          <w:lang w:val="en-US"/>
        </w:rPr>
        <w:t xml:space="preserve"> </w:t>
      </w:r>
      <w:r w:rsidR="00E87784" w:rsidRPr="00E87784">
        <w:rPr>
          <w:lang w:val="en-US"/>
        </w:rPr>
        <w:t>2</w:t>
      </w:r>
      <w:r w:rsidRPr="00E87784">
        <w:rPr>
          <w:lang w:val="en-US"/>
        </w:rPr>
        <w:t xml:space="preserve"> – </w:t>
      </w:r>
      <w:r w:rsidR="00E87784">
        <w:rPr>
          <w:lang w:val="en-US"/>
        </w:rPr>
        <w:t>wq</w:t>
      </w:r>
      <w:r w:rsidRPr="00E87784">
        <w:rPr>
          <w:lang w:val="en-US"/>
        </w:rPr>
        <w:t>.</w:t>
      </w:r>
      <w:r w:rsidR="00E87784">
        <w:rPr>
          <w:lang w:val="en-US"/>
        </w:rPr>
        <w:t>c</w:t>
      </w:r>
      <w:bookmarkEnd w:id="9"/>
    </w:p>
    <w:p w14:paraId="3959709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&lt;linux/module.h&gt;</w:t>
      </w:r>
    </w:p>
    <w:p w14:paraId="37414FB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&lt;linux/kernel.h&gt;</w:t>
      </w:r>
    </w:p>
    <w:p w14:paraId="5F9BC07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&lt;linux/init.h&gt;</w:t>
      </w:r>
    </w:p>
    <w:p w14:paraId="7532D29E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&lt;linux/interrupt.h&gt;</w:t>
      </w:r>
    </w:p>
    <w:p w14:paraId="39C6E53E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#include &lt;linux/workqueue.h&gt;</w:t>
      </w:r>
    </w:p>
    <w:p w14:paraId="1E55607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C620F51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8F273B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MODULE_LICENSE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"GPL"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384DEC6D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MODULE_AUTHOR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"Hasanzade M.A."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2073ED3D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A60F64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14D40531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scancode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24D7D9A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7C5C5F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workqueue_struct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que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4949717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work_struct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219209E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A9243B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KBD_DATA_REG 0x60</w:t>
      </w:r>
    </w:p>
    <w:p w14:paraId="583DE10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4000"/>
          <w:sz w:val="28"/>
          <w:szCs w:val="28"/>
          <w:lang w:val="en-US" w:eastAsia="ru-RU"/>
        </w:rPr>
        <w:t>#define kbd_read_input() inb(KBD_DATA_REG)</w:t>
      </w:r>
    </w:p>
    <w:p w14:paraId="58EDF5D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BFD63C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wq_func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work_struct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02EA340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scancode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kbd_read_input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();</w:t>
      </w:r>
    </w:p>
    <w:p w14:paraId="6DDB66E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scancode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&lt;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103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1507B51E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"wq_lab: Keycode %d\n"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scancode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63BBFA6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3D82AF6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98F64F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static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irqreturn_t irq_handler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6D216F8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//Планирование на выполнение</w:t>
      </w:r>
    </w:p>
    <w:p w14:paraId="36C0B4C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irq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==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IRQ_KB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)</w:t>
      </w:r>
    </w:p>
    <w:p w14:paraId="19E3562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416D3B0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work_struct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work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work_struct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kmalloc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sizeof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work_struct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GFP_KERNEL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167DACF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</w:p>
    <w:p w14:paraId="6E6084F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07DB169D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INIT_WORK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work_struct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*)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wq_func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7AFF2EC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sprintf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-&gt;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"Work for request %d"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cnt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2AB21C1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0DEBDCF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queue_work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que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2C87F3CD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</w:t>
      </w:r>
    </w:p>
    <w:p w14:paraId="76A0C8AD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IRQ_HANDLED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113F807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4C2F68F5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IRQ_NONE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14:paraId="51DA6D2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39A251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lastRenderedPageBreak/>
        <w:t>}</w:t>
      </w:r>
    </w:p>
    <w:p w14:paraId="0B8DDED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CAA9EC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static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__init load_module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1899BC0B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5CCFA89E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//irq— номер линии запрашиваемого прерывания;</w:t>
      </w:r>
    </w:p>
    <w:p w14:paraId="25849F3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//handler— указатель на функцию-обработчик типа irqreturn_t;</w:t>
      </w:r>
    </w:p>
    <w:p w14:paraId="6BDC2D4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//flags- битовая маска опций, связанная с управлением прерыванием;</w:t>
      </w:r>
    </w:p>
    <w:p w14:paraId="78C2277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//IRQF_SHARED— разрешить разделение (совместное использование) линии IRQ с другими PCI устройствами;</w:t>
      </w:r>
    </w:p>
    <w:p w14:paraId="4B716B21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//name— символьная строка, используемая в /proc/interrupts для отображения владельца прерывания;</w:t>
      </w:r>
    </w:p>
    <w:p w14:paraId="5927BBE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 xml:space="preserve">//dev— указатель на уникальный идентификатор устройства на линии IRQ, </w:t>
      </w:r>
    </w:p>
    <w:p w14:paraId="6460BB33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//для не разделяемых прерываний (например, шины ISA) может указываться NULL.</w:t>
      </w:r>
    </w:p>
    <w:p w14:paraId="6DFA8065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3E1C9FF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int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res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request_irq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irq_handler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IRQF_SHARED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"wq_lab"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&amp;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6B31E1E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res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&lt;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0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73B461F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KERN_ERR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"wq_lab: Couldn't register interrupt handler!\n"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6A1E1A50" w14:textId="77777777" w:rsidR="008B2DF4" w:rsidRPr="00980B08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980B08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980B0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res</w:t>
      </w:r>
      <w:r w:rsidRPr="00980B0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1FE45F15" w14:textId="77777777" w:rsidR="008B2DF4" w:rsidRPr="00980B08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980B0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980B08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17207150" w14:textId="77777777" w:rsidR="008B2DF4" w:rsidRPr="00980B08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2A7C4E1" w14:textId="77777777" w:rsidR="008B2DF4" w:rsidRPr="00980B08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938DC2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980B0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que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create_workqueue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"my_wq"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6561C98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(!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que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737C732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KERN_ERR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"wq_lab: Coulnd't create queue!\n"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85B048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26C962A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16DB19B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76EC1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</w:p>
    <w:p w14:paraId="634BB09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work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=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vmalloc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sizeof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struct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work_struct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));</w:t>
      </w:r>
    </w:p>
    <w:p w14:paraId="69C2EF2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65E1BA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if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(!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13590B5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KERN_ERR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"wq_lab: Can't allocate memory for work!\n"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5A1447A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-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1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570D4C4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3433F04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//wq_func -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функция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обработчик</w:t>
      </w:r>
    </w:p>
    <w:p w14:paraId="479574E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INIT_WORK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wq_func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4BB2F36C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B315BD7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"wq: Module loaded!\n"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1F9D0646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B2DF4">
        <w:rPr>
          <w:rFonts w:ascii="Courier New" w:eastAsia="Times New Roman" w:hAnsi="Courier New" w:cs="Courier New"/>
          <w:b/>
          <w:bCs/>
          <w:color w:val="0000FF"/>
          <w:sz w:val="28"/>
          <w:szCs w:val="28"/>
          <w:lang w:val="en-US" w:eastAsia="ru-RU"/>
        </w:rPr>
        <w:t>return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FF8000"/>
          <w:sz w:val="28"/>
          <w:szCs w:val="28"/>
          <w:lang w:val="en-US" w:eastAsia="ru-RU"/>
        </w:rPr>
        <w:t>0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;</w:t>
      </w:r>
    </w:p>
    <w:p w14:paraId="660663A0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1E28D3C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F526825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static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__exit exit_module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8000FF"/>
          <w:sz w:val="28"/>
          <w:szCs w:val="28"/>
          <w:lang w:val="en-US" w:eastAsia="ru-RU"/>
        </w:rPr>
        <w:t>void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{</w:t>
      </w:r>
    </w:p>
    <w:p w14:paraId="377212E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free_irq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irq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,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&amp;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dev_id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2E4C225A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flush_workqueue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que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39CEA8E4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destroy_workqueue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que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483216A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vfree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work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449B1C98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printk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KERN_INFO </w:t>
      </w:r>
      <w:r w:rsidRPr="008B2DF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"wq_lab: Module unloaded!\n"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0DA4C19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}</w:t>
      </w:r>
    </w:p>
    <w:p w14:paraId="04A3BDE9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8B95762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module_init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load_module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195A05DF" w14:textId="77777777" w:rsidR="008B2DF4" w:rsidRPr="008B2DF4" w:rsidRDefault="008B2DF4" w:rsidP="008B2D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module_exit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(</w:t>
      </w:r>
      <w:r w:rsidRPr="008B2D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exit_module</w:t>
      </w:r>
      <w:r w:rsidRPr="008B2DF4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val="en-US" w:eastAsia="ru-RU"/>
        </w:rPr>
        <w:t>);</w:t>
      </w:r>
    </w:p>
    <w:p w14:paraId="1A7411FC" w14:textId="77777777" w:rsidR="008B2DF4" w:rsidRPr="008B2DF4" w:rsidRDefault="008B2DF4" w:rsidP="008B2DF4">
      <w:pPr>
        <w:rPr>
          <w:lang w:val="en-US"/>
        </w:rPr>
      </w:pPr>
    </w:p>
    <w:p w14:paraId="03670D28" w14:textId="50FB2012" w:rsidR="007355E7" w:rsidRDefault="007355E7" w:rsidP="004E3F36">
      <w:pPr>
        <w:pStyle w:val="im-mess"/>
        <w:jc w:val="left"/>
        <w:rPr>
          <w:rStyle w:val="20"/>
        </w:rPr>
      </w:pPr>
      <w:bookmarkStart w:id="10" w:name="_Toc40745779"/>
      <w:r w:rsidRPr="004E3F36">
        <w:rPr>
          <w:rStyle w:val="20"/>
        </w:rPr>
        <w:t>Результат работы</w:t>
      </w:r>
      <w:r w:rsidR="004E3F36">
        <w:rPr>
          <w:rStyle w:val="20"/>
        </w:rPr>
        <w:t xml:space="preserve"> программы</w:t>
      </w:r>
      <w:bookmarkEnd w:id="10"/>
    </w:p>
    <w:p w14:paraId="4D0A258F" w14:textId="6977800A" w:rsidR="00E87784" w:rsidRDefault="00E87784" w:rsidP="004E3F36">
      <w:pPr>
        <w:pStyle w:val="im-mess"/>
        <w:jc w:val="left"/>
      </w:pPr>
      <w:r>
        <w:rPr>
          <w:noProof/>
        </w:rPr>
        <w:drawing>
          <wp:inline distT="0" distB="0" distL="0" distR="0" wp14:anchorId="36F27E52" wp14:editId="174A7336">
            <wp:extent cx="5940425" cy="12979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70F" w14:textId="7EC04D49" w:rsidR="007355E7" w:rsidRDefault="007355E7" w:rsidP="007355E7">
      <w:pPr>
        <w:pStyle w:val="im-mess"/>
        <w:jc w:val="center"/>
      </w:pPr>
      <w:r>
        <w:t xml:space="preserve">Рис. </w:t>
      </w:r>
      <w:r w:rsidR="00980B08">
        <w:rPr>
          <w:lang w:val="en-US"/>
        </w:rPr>
        <w:t>7</w:t>
      </w:r>
      <w:r>
        <w:t xml:space="preserve"> – </w:t>
      </w:r>
      <w:r w:rsidR="00E87784">
        <w:t>сборка модуля ядра</w:t>
      </w:r>
    </w:p>
    <w:p w14:paraId="760D5DE0" w14:textId="25ACE339" w:rsidR="007355E7" w:rsidRDefault="00E87784" w:rsidP="007355E7">
      <w:pPr>
        <w:pStyle w:val="im-mess"/>
        <w:jc w:val="center"/>
      </w:pPr>
      <w:r>
        <w:rPr>
          <w:noProof/>
        </w:rPr>
        <w:drawing>
          <wp:inline distT="0" distB="0" distL="0" distR="0" wp14:anchorId="0D3B7F7A" wp14:editId="16ADD40E">
            <wp:extent cx="5486400" cy="5314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57FF" w14:textId="7ABEEE90" w:rsidR="007355E7" w:rsidRPr="00E87784" w:rsidRDefault="007355E7" w:rsidP="007355E7">
      <w:pPr>
        <w:pStyle w:val="im-mess"/>
        <w:jc w:val="center"/>
      </w:pPr>
      <w:r>
        <w:t xml:space="preserve">Рис. </w:t>
      </w:r>
      <w:r w:rsidR="00980B08">
        <w:rPr>
          <w:lang w:val="en-US"/>
        </w:rPr>
        <w:t xml:space="preserve">8 </w:t>
      </w:r>
      <w:r>
        <w:t xml:space="preserve">– </w:t>
      </w:r>
      <w:r w:rsidR="00E87784">
        <w:t>загруженный модуль ядра</w:t>
      </w:r>
    </w:p>
    <w:p w14:paraId="3EDADB85" w14:textId="66EB6F7F" w:rsidR="007355E7" w:rsidRDefault="00E87784" w:rsidP="007355E7">
      <w:r>
        <w:rPr>
          <w:noProof/>
        </w:rPr>
        <w:lastRenderedPageBreak/>
        <w:drawing>
          <wp:inline distT="0" distB="0" distL="0" distR="0" wp14:anchorId="40CDC682" wp14:editId="7A493E64">
            <wp:extent cx="5688330" cy="293433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22D4" w14:textId="20B0271B" w:rsidR="007355E7" w:rsidRDefault="007355E7" w:rsidP="00E87784">
      <w:pPr>
        <w:pStyle w:val="im-mess"/>
        <w:jc w:val="center"/>
      </w:pPr>
      <w:r>
        <w:t xml:space="preserve">Рис. </w:t>
      </w:r>
      <w:r w:rsidR="00980B08" w:rsidRPr="00980B08">
        <w:t>9</w:t>
      </w:r>
      <w:r>
        <w:t xml:space="preserve"> – </w:t>
      </w:r>
      <w:r w:rsidR="00E87784" w:rsidRPr="00BF6808">
        <w:t>последние 15 сообщений, выведенных модулями ядра</w:t>
      </w:r>
    </w:p>
    <w:p w14:paraId="22406AD8" w14:textId="44D8BABA" w:rsidR="00F84A13" w:rsidRDefault="00E87784" w:rsidP="007355E7">
      <w:pPr>
        <w:pStyle w:val="im-mess"/>
        <w:jc w:val="center"/>
      </w:pPr>
      <w:r>
        <w:rPr>
          <w:noProof/>
        </w:rPr>
        <w:drawing>
          <wp:inline distT="0" distB="0" distL="0" distR="0" wp14:anchorId="4EDD03F1" wp14:editId="7748F480">
            <wp:extent cx="5167630" cy="4038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D7F9" w14:textId="6BF8C510" w:rsidR="00F84A13" w:rsidRDefault="00F84A13" w:rsidP="00F84A13">
      <w:pPr>
        <w:pStyle w:val="im-mess"/>
        <w:jc w:val="center"/>
      </w:pPr>
      <w:r>
        <w:t xml:space="preserve">Рис. </w:t>
      </w:r>
      <w:r w:rsidR="00980B08">
        <w:rPr>
          <w:lang w:val="en-US"/>
        </w:rPr>
        <w:t xml:space="preserve">10 </w:t>
      </w:r>
      <w:r>
        <w:t xml:space="preserve">– </w:t>
      </w:r>
      <w:r w:rsidR="00E87784">
        <w:t>выгрузка модуля ядра</w:t>
      </w:r>
    </w:p>
    <w:p w14:paraId="28B4DAC1" w14:textId="1B65D137" w:rsidR="00FB3DCB" w:rsidRDefault="00E87784" w:rsidP="00F84A13">
      <w:pPr>
        <w:pStyle w:val="im-mess"/>
        <w:jc w:val="center"/>
      </w:pPr>
      <w:r>
        <w:rPr>
          <w:noProof/>
        </w:rPr>
        <w:drawing>
          <wp:inline distT="0" distB="0" distL="0" distR="0" wp14:anchorId="58338CF9" wp14:editId="71C7DC92">
            <wp:extent cx="5358765" cy="12865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C07A" w14:textId="06B9AB8C" w:rsidR="000C3C14" w:rsidRDefault="00FB3DCB" w:rsidP="00FB3DCB">
      <w:pPr>
        <w:pStyle w:val="im-mess"/>
        <w:jc w:val="center"/>
      </w:pPr>
      <w:r>
        <w:t xml:space="preserve">Рис. </w:t>
      </w:r>
      <w:r w:rsidR="00C5216A">
        <w:t>1</w:t>
      </w:r>
      <w:r w:rsidR="00980B08" w:rsidRPr="00980B08">
        <w:t>1</w:t>
      </w:r>
      <w:r>
        <w:t xml:space="preserve"> – </w:t>
      </w:r>
      <w:r w:rsidR="00E87784" w:rsidRPr="00E87784">
        <w:t>последние 5 сообщений, выведенных модулями ядра</w:t>
      </w:r>
    </w:p>
    <w:p w14:paraId="69294157" w14:textId="00D44309" w:rsidR="008C4E78" w:rsidRPr="004D1B6C" w:rsidRDefault="008C4E78" w:rsidP="004D1B6C">
      <w:p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D1B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sectPr w:rsidR="008C4E78" w:rsidRPr="004D1B6C" w:rsidSect="00703D6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98914" w14:textId="77777777" w:rsidR="001667D7" w:rsidRDefault="001667D7" w:rsidP="00CE6999">
      <w:pPr>
        <w:spacing w:after="0" w:line="240" w:lineRule="auto"/>
      </w:pPr>
      <w:r>
        <w:separator/>
      </w:r>
    </w:p>
  </w:endnote>
  <w:endnote w:type="continuationSeparator" w:id="0">
    <w:p w14:paraId="75868A0F" w14:textId="77777777" w:rsidR="001667D7" w:rsidRDefault="001667D7" w:rsidP="00C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8528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027B0" w14:textId="1B79924C" w:rsidR="00774715" w:rsidRPr="00703D68" w:rsidRDefault="0077471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3D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3D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3D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3D68">
          <w:rPr>
            <w:rFonts w:ascii="Times New Roman" w:hAnsi="Times New Roman" w:cs="Times New Roman"/>
            <w:sz w:val="28"/>
            <w:szCs w:val="28"/>
          </w:rPr>
          <w:t>2</w:t>
        </w:r>
        <w:r w:rsidRPr="00703D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97DB17" w14:textId="77777777" w:rsidR="00774715" w:rsidRDefault="007747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5E008" w14:textId="77777777" w:rsidR="001667D7" w:rsidRDefault="001667D7" w:rsidP="00CE6999">
      <w:pPr>
        <w:spacing w:after="0" w:line="240" w:lineRule="auto"/>
      </w:pPr>
      <w:r>
        <w:separator/>
      </w:r>
    </w:p>
  </w:footnote>
  <w:footnote w:type="continuationSeparator" w:id="0">
    <w:p w14:paraId="0CDC0950" w14:textId="77777777" w:rsidR="001667D7" w:rsidRDefault="001667D7" w:rsidP="00CE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5BC13A6A"/>
    <w:multiLevelType w:val="hybridMultilevel"/>
    <w:tmpl w:val="468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64646"/>
    <w:multiLevelType w:val="hybridMultilevel"/>
    <w:tmpl w:val="7E98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A4EBE"/>
    <w:multiLevelType w:val="hybridMultilevel"/>
    <w:tmpl w:val="658C479E"/>
    <w:lvl w:ilvl="0" w:tplc="E9BA4142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C3C14"/>
    <w:rsid w:val="001078A4"/>
    <w:rsid w:val="001667D7"/>
    <w:rsid w:val="00211288"/>
    <w:rsid w:val="002C3512"/>
    <w:rsid w:val="002E7306"/>
    <w:rsid w:val="00361012"/>
    <w:rsid w:val="003950D6"/>
    <w:rsid w:val="003E386A"/>
    <w:rsid w:val="00401A77"/>
    <w:rsid w:val="004106B6"/>
    <w:rsid w:val="00422710"/>
    <w:rsid w:val="00476974"/>
    <w:rsid w:val="004D1B6C"/>
    <w:rsid w:val="004E1CF8"/>
    <w:rsid w:val="004E3F36"/>
    <w:rsid w:val="00570BAF"/>
    <w:rsid w:val="00671C22"/>
    <w:rsid w:val="006D5E96"/>
    <w:rsid w:val="00703D68"/>
    <w:rsid w:val="0071357E"/>
    <w:rsid w:val="007355E7"/>
    <w:rsid w:val="00774715"/>
    <w:rsid w:val="007C2DD1"/>
    <w:rsid w:val="007E241C"/>
    <w:rsid w:val="0083249F"/>
    <w:rsid w:val="00885413"/>
    <w:rsid w:val="008B2DF4"/>
    <w:rsid w:val="008C4E78"/>
    <w:rsid w:val="008D029E"/>
    <w:rsid w:val="00980B08"/>
    <w:rsid w:val="00AA4C51"/>
    <w:rsid w:val="00BA4FF3"/>
    <w:rsid w:val="00BF6808"/>
    <w:rsid w:val="00C436B3"/>
    <w:rsid w:val="00C5216A"/>
    <w:rsid w:val="00CC702B"/>
    <w:rsid w:val="00CE6999"/>
    <w:rsid w:val="00CF7D1C"/>
    <w:rsid w:val="00DF07E0"/>
    <w:rsid w:val="00E037B5"/>
    <w:rsid w:val="00E87784"/>
    <w:rsid w:val="00F84A13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DF07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7E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7E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07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91">
    <w:name w:val="sc91"/>
    <w:basedOn w:val="a0"/>
    <w:rsid w:val="00DF07E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F07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F07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F07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F07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F07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F07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F07E0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im-mess">
    <w:name w:val="im-mess"/>
    <w:basedOn w:val="a"/>
    <w:qFormat/>
    <w:rsid w:val="007C2DD1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CE699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69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699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E699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E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6999"/>
  </w:style>
  <w:style w:type="paragraph" w:styleId="a7">
    <w:name w:val="footer"/>
    <w:basedOn w:val="a"/>
    <w:link w:val="a8"/>
    <w:uiPriority w:val="99"/>
    <w:unhideWhenUsed/>
    <w:rsid w:val="00CE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6999"/>
  </w:style>
  <w:style w:type="character" w:customStyle="1" w:styleId="sc21">
    <w:name w:val="sc21"/>
    <w:basedOn w:val="a0"/>
    <w:rsid w:val="00CE69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355E7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774715"/>
    <w:rPr>
      <w:color w:val="605E5C"/>
      <w:shd w:val="clear" w:color="auto" w:fill="E1DFDD"/>
    </w:rPr>
  </w:style>
  <w:style w:type="character" w:customStyle="1" w:styleId="sc12">
    <w:name w:val="sc12"/>
    <w:basedOn w:val="a0"/>
    <w:rsid w:val="007747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7747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a">
    <w:name w:val="Непропорциональный текст"/>
    <w:rsid w:val="00C436B3"/>
    <w:rPr>
      <w:rFonts w:ascii="Liberation Mono" w:eastAsia="NSimSun" w:hAnsi="Liberation Mono" w:cs="Liberation Mono"/>
    </w:rPr>
  </w:style>
  <w:style w:type="paragraph" w:styleId="ab">
    <w:name w:val="Body Text"/>
    <w:basedOn w:val="a"/>
    <w:link w:val="ac"/>
    <w:rsid w:val="00C436B3"/>
    <w:pPr>
      <w:suppressAutoHyphens/>
      <w:spacing w:after="12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ac">
    <w:name w:val="Основной текст Знак"/>
    <w:basedOn w:val="a0"/>
    <w:link w:val="ab"/>
    <w:rsid w:val="00C436B3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d">
    <w:name w:val="List Paragraph"/>
    <w:basedOn w:val="a"/>
    <w:uiPriority w:val="34"/>
    <w:qFormat/>
    <w:rsid w:val="008C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wn.net//Articales//driver-porting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4E76-200F-4414-999B-1AC24650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33</cp:revision>
  <cp:lastPrinted>2020-05-22T09:09:00Z</cp:lastPrinted>
  <dcterms:created xsi:type="dcterms:W3CDTF">2020-02-08T19:02:00Z</dcterms:created>
  <dcterms:modified xsi:type="dcterms:W3CDTF">2020-05-23T14:44:00Z</dcterms:modified>
</cp:coreProperties>
</file>